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854"/>
      </w:tblGrid>
      <w:tr w:rsidR="00A82664" w:rsidTr="007E507B">
        <w:trPr>
          <w:trHeight w:val="2880"/>
          <w:jc w:val="center"/>
        </w:trPr>
        <w:tc>
          <w:tcPr>
            <w:tcW w:w="9854" w:type="dxa"/>
          </w:tcPr>
          <w:p w:rsidR="00A82664" w:rsidRDefault="00A82664" w:rsidP="007E507B">
            <w:pPr>
              <w:pStyle w:val="aa"/>
              <w:spacing w:line="360" w:lineRule="auto"/>
              <w:jc w:val="center"/>
              <w:rPr>
                <w:rFonts w:ascii="Cambria" w:hAnsi="Cambria"/>
                <w:caps/>
              </w:rPr>
            </w:pPr>
          </w:p>
        </w:tc>
      </w:tr>
      <w:tr w:rsidR="00A82664" w:rsidTr="007E507B">
        <w:trPr>
          <w:trHeight w:val="1440"/>
          <w:jc w:val="center"/>
        </w:trPr>
        <w:tc>
          <w:tcPr>
            <w:tcW w:w="9854" w:type="dxa"/>
            <w:tcBorders>
              <w:bottom w:val="single" w:sz="4" w:space="0" w:color="4F81BD"/>
            </w:tcBorders>
            <w:vAlign w:val="center"/>
          </w:tcPr>
          <w:p w:rsidR="00A82664" w:rsidRDefault="00A82664" w:rsidP="007E507B">
            <w:pPr>
              <w:pStyle w:val="aa"/>
              <w:spacing w:line="360" w:lineRule="auto"/>
              <w:jc w:val="center"/>
              <w:rPr>
                <w:rFonts w:eastAsia="黑体"/>
                <w:b/>
                <w:color w:val="000000"/>
                <w:sz w:val="44"/>
                <w:szCs w:val="36"/>
              </w:rPr>
            </w:pPr>
          </w:p>
          <w:p w:rsidR="00A82664" w:rsidRDefault="00A82664" w:rsidP="007E507B">
            <w:pPr>
              <w:pStyle w:val="aa"/>
              <w:spacing w:line="360" w:lineRule="auto"/>
              <w:jc w:val="center"/>
              <w:rPr>
                <w:rFonts w:eastAsia="黑体"/>
                <w:b/>
                <w:color w:val="000000"/>
                <w:sz w:val="52"/>
                <w:szCs w:val="36"/>
              </w:rPr>
            </w:pPr>
          </w:p>
          <w:p w:rsidR="00A82664" w:rsidRPr="008B10DE" w:rsidRDefault="000860E2" w:rsidP="008B10DE">
            <w:pPr>
              <w:jc w:val="center"/>
              <w:rPr>
                <w:rFonts w:eastAsia="黑体"/>
                <w:b/>
                <w:color w:val="000000"/>
                <w:sz w:val="56"/>
                <w:szCs w:val="36"/>
              </w:rPr>
            </w:pPr>
            <w:proofErr w:type="gramStart"/>
            <w:r>
              <w:rPr>
                <w:rFonts w:eastAsia="黑体" w:hint="eastAsia"/>
                <w:b/>
                <w:sz w:val="56"/>
              </w:rPr>
              <w:t>读书网</w:t>
            </w:r>
            <w:proofErr w:type="gramEnd"/>
          </w:p>
        </w:tc>
      </w:tr>
      <w:tr w:rsidR="00A82664" w:rsidTr="007E507B">
        <w:trPr>
          <w:trHeight w:val="1022"/>
          <w:jc w:val="center"/>
        </w:trPr>
        <w:tc>
          <w:tcPr>
            <w:tcW w:w="9854" w:type="dxa"/>
            <w:tcBorders>
              <w:top w:val="single" w:sz="4" w:space="0" w:color="4F81BD"/>
            </w:tcBorders>
            <w:vAlign w:val="center"/>
          </w:tcPr>
          <w:p w:rsidR="00A82664" w:rsidRDefault="00A82664" w:rsidP="007E507B">
            <w:pPr>
              <w:pStyle w:val="aa"/>
              <w:jc w:val="center"/>
            </w:pPr>
            <w:r>
              <w:rPr>
                <w:rFonts w:ascii="Arial" w:eastAsia="黑体" w:hAnsi="Arial" w:cs="Arial" w:hint="eastAsia"/>
                <w:b/>
                <w:sz w:val="44"/>
                <w:szCs w:val="44"/>
              </w:rPr>
              <w:t>数据库字典</w:t>
            </w:r>
          </w:p>
        </w:tc>
      </w:tr>
      <w:tr w:rsidR="00A82664" w:rsidTr="007E507B">
        <w:trPr>
          <w:trHeight w:val="360"/>
          <w:jc w:val="center"/>
        </w:trPr>
        <w:tc>
          <w:tcPr>
            <w:tcW w:w="9854" w:type="dxa"/>
            <w:vAlign w:val="center"/>
          </w:tcPr>
          <w:p w:rsidR="00A82664" w:rsidRDefault="00A82664" w:rsidP="007E507B">
            <w:pPr>
              <w:pStyle w:val="aa"/>
              <w:jc w:val="center"/>
            </w:pPr>
          </w:p>
        </w:tc>
      </w:tr>
      <w:tr w:rsidR="00A82664" w:rsidTr="007E507B">
        <w:trPr>
          <w:trHeight w:val="360"/>
          <w:jc w:val="center"/>
        </w:trPr>
        <w:tc>
          <w:tcPr>
            <w:tcW w:w="9854" w:type="dxa"/>
            <w:vAlign w:val="center"/>
          </w:tcPr>
          <w:p w:rsidR="00A82664" w:rsidRDefault="00A82664" w:rsidP="007E507B">
            <w:pPr>
              <w:pStyle w:val="aa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XXXX</w:t>
            </w:r>
            <w:r>
              <w:rPr>
                <w:rFonts w:hint="eastAsia"/>
                <w:b/>
                <w:bCs/>
                <w:sz w:val="28"/>
              </w:rPr>
              <w:t>公司</w:t>
            </w:r>
          </w:p>
        </w:tc>
      </w:tr>
      <w:tr w:rsidR="00A82664" w:rsidTr="007E507B">
        <w:trPr>
          <w:trHeight w:val="360"/>
          <w:jc w:val="center"/>
        </w:trPr>
        <w:tc>
          <w:tcPr>
            <w:tcW w:w="9854" w:type="dxa"/>
            <w:vAlign w:val="center"/>
          </w:tcPr>
          <w:p w:rsidR="00A82664" w:rsidRDefault="00A82664" w:rsidP="007E507B">
            <w:pPr>
              <w:pStyle w:val="aa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201</w:t>
            </w:r>
            <w:r>
              <w:rPr>
                <w:rFonts w:hint="eastAsia"/>
                <w:b/>
                <w:bCs/>
                <w:sz w:val="28"/>
              </w:rPr>
              <w:t>3</w:t>
            </w:r>
            <w:r>
              <w:rPr>
                <w:b/>
                <w:bCs/>
                <w:sz w:val="28"/>
              </w:rPr>
              <w:t>-</w:t>
            </w:r>
            <w:r>
              <w:rPr>
                <w:rFonts w:hint="eastAsia"/>
                <w:b/>
                <w:bCs/>
                <w:sz w:val="28"/>
              </w:rPr>
              <w:t>1</w:t>
            </w:r>
            <w:r>
              <w:rPr>
                <w:b/>
                <w:bCs/>
                <w:sz w:val="28"/>
              </w:rPr>
              <w:t>-</w:t>
            </w:r>
            <w:r>
              <w:rPr>
                <w:rFonts w:hint="eastAsia"/>
                <w:b/>
                <w:bCs/>
                <w:sz w:val="28"/>
              </w:rPr>
              <w:t>10</w:t>
            </w:r>
          </w:p>
        </w:tc>
      </w:tr>
    </w:tbl>
    <w:p w:rsidR="00A82664" w:rsidRDefault="00A82664" w:rsidP="00A82664"/>
    <w:p w:rsidR="00A82664" w:rsidRDefault="00A82664" w:rsidP="00A82664"/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9854"/>
      </w:tblGrid>
      <w:tr w:rsidR="00A82664" w:rsidTr="007E507B">
        <w:tc>
          <w:tcPr>
            <w:tcW w:w="9854" w:type="dxa"/>
          </w:tcPr>
          <w:p w:rsidR="00A82664" w:rsidRDefault="00A82664" w:rsidP="007E507B">
            <w:pPr>
              <w:pStyle w:val="aa"/>
            </w:pPr>
          </w:p>
        </w:tc>
      </w:tr>
    </w:tbl>
    <w:p w:rsidR="00A82664" w:rsidRDefault="00A82664" w:rsidP="00A82664"/>
    <w:p w:rsidR="00A82664" w:rsidRDefault="00A82664" w:rsidP="00A82664">
      <w:pPr>
        <w:pStyle w:val="1"/>
        <w:ind w:left="360" w:firstLine="0"/>
      </w:pPr>
      <w:r>
        <w:rPr>
          <w:sz w:val="52"/>
          <w:szCs w:val="36"/>
        </w:rPr>
        <w:br w:type="page"/>
      </w:r>
      <w:bookmarkStart w:id="0" w:name="_Toc66848423"/>
      <w:bookmarkStart w:id="1" w:name="_Toc67086240"/>
      <w:bookmarkStart w:id="2" w:name="_Toc67086323"/>
      <w:bookmarkStart w:id="3" w:name="_Toc108422807"/>
      <w:bookmarkStart w:id="4" w:name="_Toc232413430"/>
      <w:bookmarkStart w:id="5" w:name="_Toc250805787"/>
      <w:bookmarkStart w:id="6" w:name="_Toc327858412"/>
      <w:bookmarkStart w:id="7" w:name="_Toc349651602"/>
      <w:proofErr w:type="spellStart"/>
      <w:r>
        <w:rPr>
          <w:rFonts w:hint="eastAsia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proofErr w:type="spellEnd"/>
    </w:p>
    <w:p w:rsidR="00A82664" w:rsidRDefault="00A82664" w:rsidP="00A82664">
      <w:pPr>
        <w:pStyle w:val="titlebar1"/>
        <w:rPr>
          <w:rFonts w:ascii="宋体" w:hAnsi="宋体" w:cs="Arial"/>
        </w:rPr>
      </w:pPr>
    </w:p>
    <w:p w:rsidR="00A82664" w:rsidRDefault="00A82664" w:rsidP="00A82664">
      <w:pPr>
        <w:pStyle w:val="2"/>
        <w:numPr>
          <w:ilvl w:val="1"/>
          <w:numId w:val="0"/>
        </w:numPr>
        <w:tabs>
          <w:tab w:val="left" w:pos="718"/>
        </w:tabs>
        <w:ind w:left="576"/>
      </w:pPr>
      <w:bookmarkStart w:id="8" w:name="_Toc66848424"/>
      <w:bookmarkStart w:id="9" w:name="_Toc67086241"/>
      <w:bookmarkStart w:id="10" w:name="_Toc67086324"/>
      <w:bookmarkStart w:id="11" w:name="_Toc108422808"/>
      <w:bookmarkStart w:id="12" w:name="_Toc232413431"/>
      <w:bookmarkStart w:id="13" w:name="_Toc250805788"/>
      <w:bookmarkStart w:id="14" w:name="_Toc327858413"/>
      <w:bookmarkStart w:id="15" w:name="_Toc349651603"/>
      <w:proofErr w:type="spellStart"/>
      <w:r>
        <w:rPr>
          <w:rFonts w:hint="eastAsia"/>
        </w:rPr>
        <w:t>变更纪录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614"/>
        <w:gridCol w:w="1959"/>
        <w:gridCol w:w="1886"/>
        <w:gridCol w:w="2368"/>
      </w:tblGrid>
      <w:tr w:rsidR="00A82664" w:rsidTr="007E507B">
        <w:trPr>
          <w:jc w:val="center"/>
        </w:trPr>
        <w:tc>
          <w:tcPr>
            <w:tcW w:w="1448" w:type="dxa"/>
            <w:shd w:val="pct5" w:color="auto" w:fill="E6E6E6"/>
            <w:vAlign w:val="bottom"/>
          </w:tcPr>
          <w:p w:rsidR="00A82664" w:rsidRDefault="00A82664" w:rsidP="007E507B">
            <w:pPr>
              <w:ind w:left="133" w:hangingChars="60" w:hanging="133"/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日期</w:t>
            </w:r>
          </w:p>
          <w:p w:rsidR="00A82664" w:rsidRDefault="00A82664" w:rsidP="007E507B">
            <w:pPr>
              <w:ind w:left="133" w:hangingChars="60" w:hanging="133"/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(Date)</w:t>
            </w:r>
          </w:p>
        </w:tc>
        <w:tc>
          <w:tcPr>
            <w:tcW w:w="1614" w:type="dxa"/>
            <w:shd w:val="pct5" w:color="auto" w:fill="E6E6E6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作者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(Author)</w:t>
            </w:r>
          </w:p>
        </w:tc>
        <w:tc>
          <w:tcPr>
            <w:tcW w:w="1959" w:type="dxa"/>
            <w:shd w:val="pct5" w:color="auto" w:fill="E6E6E6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旧版本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(Old version)</w:t>
            </w:r>
          </w:p>
        </w:tc>
        <w:tc>
          <w:tcPr>
            <w:tcW w:w="1886" w:type="dxa"/>
            <w:shd w:val="pct5" w:color="auto" w:fill="E6E6E6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新版本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(New Version)</w:t>
            </w:r>
          </w:p>
        </w:tc>
        <w:tc>
          <w:tcPr>
            <w:tcW w:w="2368" w:type="dxa"/>
            <w:shd w:val="pct5" w:color="auto" w:fill="E6E6E6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备注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(Remarks)</w:t>
            </w:r>
          </w:p>
        </w:tc>
      </w:tr>
      <w:tr w:rsidR="00A82664" w:rsidTr="007E507B">
        <w:trPr>
          <w:jc w:val="center"/>
        </w:trPr>
        <w:tc>
          <w:tcPr>
            <w:tcW w:w="1448" w:type="dxa"/>
            <w:vAlign w:val="bottom"/>
          </w:tcPr>
          <w:p w:rsidR="00A82664" w:rsidRDefault="00A82664" w:rsidP="007E507B">
            <w:pPr>
              <w:ind w:left="132" w:hangingChars="60" w:hanging="132"/>
              <w:jc w:val="center"/>
              <w:rPr>
                <w:rFonts w:ascii="宋体" w:hAnsi="宋体" w:cs="Arial"/>
                <w:sz w:val="22"/>
              </w:rPr>
            </w:pPr>
            <w:r>
              <w:rPr>
                <w:rFonts w:ascii="宋体" w:hAnsi="宋体" w:cs="Arial" w:hint="eastAsia"/>
                <w:sz w:val="22"/>
              </w:rPr>
              <w:t>2013-01-10</w:t>
            </w:r>
          </w:p>
        </w:tc>
        <w:tc>
          <w:tcPr>
            <w:tcW w:w="1614" w:type="dxa"/>
            <w:vAlign w:val="bottom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  <w:r>
              <w:rPr>
                <w:rFonts w:ascii="宋体" w:hAnsi="宋体" w:cs="Arial" w:hint="eastAsia"/>
                <w:kern w:val="2"/>
                <w:sz w:val="22"/>
                <w:szCs w:val="20"/>
              </w:rPr>
              <w:t>郭伟佳</w:t>
            </w:r>
          </w:p>
        </w:tc>
        <w:tc>
          <w:tcPr>
            <w:tcW w:w="1959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86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  <w:r>
              <w:rPr>
                <w:rFonts w:ascii="宋体" w:hAnsi="宋体" w:cs="Arial"/>
                <w:sz w:val="22"/>
              </w:rPr>
              <w:t>V</w:t>
            </w:r>
            <w:r>
              <w:rPr>
                <w:rFonts w:ascii="宋体" w:hAnsi="宋体" w:cs="Arial" w:hint="eastAsia"/>
                <w:sz w:val="22"/>
              </w:rPr>
              <w:t>1</w:t>
            </w:r>
            <w:r>
              <w:rPr>
                <w:rFonts w:ascii="宋体" w:hAnsi="宋体" w:cs="Arial"/>
                <w:sz w:val="22"/>
              </w:rPr>
              <w:t>.</w:t>
            </w:r>
            <w:r>
              <w:rPr>
                <w:rFonts w:ascii="宋体" w:hAnsi="宋体" w:cs="Arial" w:hint="eastAsia"/>
                <w:sz w:val="22"/>
              </w:rPr>
              <w:t>0</w:t>
            </w:r>
          </w:p>
        </w:tc>
        <w:tc>
          <w:tcPr>
            <w:tcW w:w="2368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18"/>
              </w:rPr>
            </w:pPr>
          </w:p>
        </w:tc>
      </w:tr>
      <w:tr w:rsidR="00A82664" w:rsidTr="007E507B">
        <w:trPr>
          <w:jc w:val="center"/>
        </w:trPr>
        <w:tc>
          <w:tcPr>
            <w:tcW w:w="1448" w:type="dxa"/>
            <w:vAlign w:val="bottom"/>
          </w:tcPr>
          <w:p w:rsidR="00A82664" w:rsidRDefault="00A82664" w:rsidP="007E507B">
            <w:pPr>
              <w:ind w:left="132" w:hangingChars="60" w:hanging="132"/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14" w:type="dxa"/>
            <w:vAlign w:val="bottom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959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86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2368" w:type="dxa"/>
            <w:vAlign w:val="bottom"/>
          </w:tcPr>
          <w:p w:rsidR="00A82664" w:rsidRDefault="00A82664" w:rsidP="007E507B">
            <w:pPr>
              <w:rPr>
                <w:rFonts w:ascii="宋体" w:hAnsi="宋体" w:cs="Arial"/>
                <w:sz w:val="18"/>
              </w:rPr>
            </w:pPr>
          </w:p>
        </w:tc>
      </w:tr>
      <w:tr w:rsidR="00A82664" w:rsidTr="007E507B">
        <w:trPr>
          <w:jc w:val="center"/>
        </w:trPr>
        <w:tc>
          <w:tcPr>
            <w:tcW w:w="1448" w:type="dxa"/>
            <w:vAlign w:val="bottom"/>
          </w:tcPr>
          <w:p w:rsidR="00A82664" w:rsidRDefault="00A82664" w:rsidP="007E507B">
            <w:pPr>
              <w:ind w:left="132" w:hangingChars="60" w:hanging="132"/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14" w:type="dxa"/>
            <w:vAlign w:val="bottom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959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86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2368" w:type="dxa"/>
            <w:vAlign w:val="bottom"/>
          </w:tcPr>
          <w:p w:rsidR="00A82664" w:rsidRDefault="00A82664" w:rsidP="007E507B">
            <w:pPr>
              <w:rPr>
                <w:rFonts w:ascii="宋体" w:hAnsi="宋体" w:cs="Arial"/>
                <w:sz w:val="18"/>
              </w:rPr>
            </w:pPr>
          </w:p>
        </w:tc>
      </w:tr>
      <w:tr w:rsidR="00A82664" w:rsidTr="007E507B">
        <w:trPr>
          <w:jc w:val="center"/>
        </w:trPr>
        <w:tc>
          <w:tcPr>
            <w:tcW w:w="1448" w:type="dxa"/>
            <w:vAlign w:val="bottom"/>
          </w:tcPr>
          <w:p w:rsidR="00A82664" w:rsidRDefault="00A82664" w:rsidP="007E507B">
            <w:pPr>
              <w:ind w:left="132" w:hangingChars="60" w:hanging="132"/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14" w:type="dxa"/>
            <w:vAlign w:val="bottom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959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86" w:type="dxa"/>
            <w:vAlign w:val="bottom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2368" w:type="dxa"/>
            <w:vAlign w:val="bottom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</w:tbl>
    <w:p w:rsidR="00A82664" w:rsidRDefault="00A82664" w:rsidP="00A82664">
      <w:pPr>
        <w:rPr>
          <w:rFonts w:ascii="宋体" w:hAnsi="宋体" w:cs="Arial"/>
        </w:rPr>
      </w:pPr>
    </w:p>
    <w:p w:rsidR="00A82664" w:rsidRDefault="00A82664" w:rsidP="00A82664">
      <w:pPr>
        <w:pStyle w:val="titlebar1"/>
        <w:rPr>
          <w:rFonts w:ascii="宋体" w:hAnsi="宋体" w:cs="Arial"/>
        </w:rPr>
      </w:pPr>
    </w:p>
    <w:p w:rsidR="00A82664" w:rsidRDefault="00A82664" w:rsidP="00A82664">
      <w:pPr>
        <w:pStyle w:val="2"/>
        <w:numPr>
          <w:ilvl w:val="1"/>
          <w:numId w:val="0"/>
        </w:numPr>
        <w:tabs>
          <w:tab w:val="left" w:pos="718"/>
        </w:tabs>
        <w:ind w:left="576"/>
      </w:pPr>
      <w:bookmarkStart w:id="16" w:name="_Toc66848425"/>
      <w:bookmarkStart w:id="17" w:name="_Toc67086242"/>
      <w:bookmarkStart w:id="18" w:name="_Toc67086325"/>
      <w:bookmarkStart w:id="19" w:name="_Toc108422809"/>
      <w:bookmarkStart w:id="20" w:name="_Toc232413432"/>
      <w:bookmarkStart w:id="21" w:name="_Toc250805789"/>
      <w:bookmarkStart w:id="22" w:name="_Toc327858414"/>
      <w:bookmarkStart w:id="23" w:name="_Toc349651604"/>
      <w:proofErr w:type="spellStart"/>
      <w:r>
        <w:rPr>
          <w:rFonts w:hint="eastAsia"/>
        </w:rPr>
        <w:t>审阅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899"/>
        <w:gridCol w:w="1250"/>
        <w:gridCol w:w="1671"/>
        <w:gridCol w:w="2909"/>
      </w:tblGrid>
      <w:tr w:rsidR="00A82664" w:rsidTr="007E507B">
        <w:trPr>
          <w:jc w:val="center"/>
        </w:trPr>
        <w:tc>
          <w:tcPr>
            <w:tcW w:w="1494" w:type="dxa"/>
            <w:shd w:val="pct5" w:color="auto" w:fill="E6E6E6"/>
          </w:tcPr>
          <w:p w:rsidR="00A82664" w:rsidRDefault="00A82664" w:rsidP="007E507B">
            <w:pPr>
              <w:ind w:leftChars="-247" w:left="-519" w:firstLineChars="246" w:firstLine="543"/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姓名</w:t>
            </w:r>
          </w:p>
          <w:p w:rsidR="00A82664" w:rsidRDefault="00A82664" w:rsidP="007E507B">
            <w:pPr>
              <w:ind w:leftChars="-247" w:left="-519" w:firstLineChars="246" w:firstLine="543"/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(Name)</w:t>
            </w:r>
          </w:p>
        </w:tc>
        <w:tc>
          <w:tcPr>
            <w:tcW w:w="1899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职务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(Position)</w:t>
            </w:r>
          </w:p>
        </w:tc>
        <w:tc>
          <w:tcPr>
            <w:tcW w:w="1250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版本(Version)</w:t>
            </w:r>
          </w:p>
        </w:tc>
        <w:tc>
          <w:tcPr>
            <w:tcW w:w="1671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日期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(Date)</w:t>
            </w:r>
          </w:p>
        </w:tc>
        <w:tc>
          <w:tcPr>
            <w:tcW w:w="2909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签字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(Signature)</w:t>
            </w:r>
          </w:p>
        </w:tc>
      </w:tr>
      <w:tr w:rsidR="00A82664" w:rsidTr="007E507B">
        <w:trPr>
          <w:jc w:val="center"/>
        </w:trPr>
        <w:tc>
          <w:tcPr>
            <w:tcW w:w="1494" w:type="dxa"/>
            <w:vAlign w:val="bottom"/>
          </w:tcPr>
          <w:p w:rsidR="00A82664" w:rsidRDefault="00A82664" w:rsidP="007E507B">
            <w:pPr>
              <w:ind w:firstLineChars="100" w:firstLine="220"/>
              <w:rPr>
                <w:rFonts w:ascii="宋体" w:hAnsi="宋体" w:cs="Arial"/>
                <w:sz w:val="22"/>
              </w:rPr>
            </w:pPr>
          </w:p>
        </w:tc>
        <w:tc>
          <w:tcPr>
            <w:tcW w:w="189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250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71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290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</w:tr>
      <w:tr w:rsidR="00A82664" w:rsidTr="007E507B">
        <w:trPr>
          <w:jc w:val="center"/>
        </w:trPr>
        <w:tc>
          <w:tcPr>
            <w:tcW w:w="1494" w:type="dxa"/>
            <w:vAlign w:val="bottom"/>
          </w:tcPr>
          <w:p w:rsidR="00A82664" w:rsidRDefault="00A82664" w:rsidP="007E507B">
            <w:pPr>
              <w:ind w:firstLineChars="100" w:firstLine="220"/>
              <w:rPr>
                <w:rFonts w:ascii="宋体" w:hAnsi="宋体" w:cs="Arial"/>
                <w:sz w:val="22"/>
              </w:rPr>
            </w:pPr>
          </w:p>
        </w:tc>
        <w:tc>
          <w:tcPr>
            <w:tcW w:w="189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250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71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290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494" w:type="dxa"/>
          </w:tcPr>
          <w:p w:rsidR="00A82664" w:rsidRDefault="00A82664" w:rsidP="007E507B">
            <w:pPr>
              <w:ind w:firstLineChars="100" w:firstLine="220"/>
              <w:rPr>
                <w:rFonts w:ascii="宋体" w:hAnsi="宋体" w:cs="Arial"/>
                <w:sz w:val="22"/>
              </w:rPr>
            </w:pPr>
          </w:p>
        </w:tc>
        <w:tc>
          <w:tcPr>
            <w:tcW w:w="189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250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71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290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49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899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250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1671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290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</w:tbl>
    <w:p w:rsidR="00A82664" w:rsidRDefault="00A82664" w:rsidP="00A82664">
      <w:pPr>
        <w:rPr>
          <w:rFonts w:ascii="宋体" w:hAnsi="宋体" w:cs="Arial"/>
        </w:rPr>
      </w:pPr>
    </w:p>
    <w:p w:rsidR="00A82664" w:rsidRDefault="00A82664" w:rsidP="00A82664">
      <w:pPr>
        <w:pStyle w:val="titlebar1"/>
        <w:rPr>
          <w:rFonts w:ascii="宋体" w:hAnsi="宋体" w:cs="Arial"/>
        </w:rPr>
      </w:pPr>
    </w:p>
    <w:p w:rsidR="00A82664" w:rsidRDefault="00A82664" w:rsidP="00A82664">
      <w:pPr>
        <w:pStyle w:val="2"/>
        <w:numPr>
          <w:ilvl w:val="1"/>
          <w:numId w:val="0"/>
        </w:numPr>
        <w:tabs>
          <w:tab w:val="left" w:pos="718"/>
        </w:tabs>
        <w:ind w:left="576"/>
      </w:pPr>
      <w:bookmarkStart w:id="24" w:name="_Toc66848426"/>
      <w:bookmarkStart w:id="25" w:name="_Toc67086243"/>
      <w:bookmarkStart w:id="26" w:name="_Toc67086326"/>
      <w:bookmarkStart w:id="27" w:name="_Toc108422810"/>
      <w:bookmarkStart w:id="28" w:name="_Toc232413433"/>
      <w:bookmarkStart w:id="29" w:name="_Toc250805790"/>
      <w:bookmarkStart w:id="30" w:name="_Toc327858415"/>
      <w:bookmarkStart w:id="31" w:name="_Toc349651605"/>
      <w:proofErr w:type="spellStart"/>
      <w:r>
        <w:rPr>
          <w:rFonts w:hint="eastAsia"/>
        </w:rPr>
        <w:t>分发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455"/>
        <w:gridCol w:w="1649"/>
        <w:gridCol w:w="1765"/>
        <w:gridCol w:w="3142"/>
      </w:tblGrid>
      <w:tr w:rsidR="00A82664" w:rsidTr="007E507B">
        <w:trPr>
          <w:trHeight w:val="661"/>
          <w:jc w:val="center"/>
        </w:trPr>
        <w:tc>
          <w:tcPr>
            <w:tcW w:w="1254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编号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(No.)</w:t>
            </w:r>
          </w:p>
        </w:tc>
        <w:tc>
          <w:tcPr>
            <w:tcW w:w="1455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姓名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(Name)</w:t>
            </w:r>
          </w:p>
        </w:tc>
        <w:tc>
          <w:tcPr>
            <w:tcW w:w="1649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版本(Version)</w:t>
            </w:r>
          </w:p>
        </w:tc>
        <w:tc>
          <w:tcPr>
            <w:tcW w:w="1765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地点(Location)</w:t>
            </w:r>
          </w:p>
        </w:tc>
        <w:tc>
          <w:tcPr>
            <w:tcW w:w="3142" w:type="dxa"/>
            <w:shd w:val="pct5" w:color="auto" w:fill="E6E6E6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签字</w:t>
            </w:r>
          </w:p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 w:hint="eastAsia"/>
                <w:b/>
                <w:bCs/>
                <w:sz w:val="22"/>
              </w:rPr>
              <w:t>(Signature)</w:t>
            </w:r>
          </w:p>
        </w:tc>
      </w:tr>
      <w:tr w:rsidR="00A82664" w:rsidTr="007E507B">
        <w:trPr>
          <w:jc w:val="center"/>
        </w:trPr>
        <w:tc>
          <w:tcPr>
            <w:tcW w:w="125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/>
                <w:b/>
                <w:bCs/>
                <w:sz w:val="22"/>
              </w:rPr>
              <w:t>1</w:t>
            </w:r>
          </w:p>
        </w:tc>
        <w:tc>
          <w:tcPr>
            <w:tcW w:w="1455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64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1765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3142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25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/>
                <w:b/>
                <w:bCs/>
                <w:sz w:val="22"/>
              </w:rPr>
              <w:t>2</w:t>
            </w:r>
          </w:p>
        </w:tc>
        <w:tc>
          <w:tcPr>
            <w:tcW w:w="1455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64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1765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3142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25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/>
                <w:b/>
                <w:bCs/>
                <w:sz w:val="22"/>
              </w:rPr>
              <w:t>3</w:t>
            </w:r>
          </w:p>
        </w:tc>
        <w:tc>
          <w:tcPr>
            <w:tcW w:w="1455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64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1765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3142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</w:tr>
      <w:tr w:rsidR="00A82664" w:rsidTr="007E507B">
        <w:trPr>
          <w:jc w:val="center"/>
        </w:trPr>
        <w:tc>
          <w:tcPr>
            <w:tcW w:w="1254" w:type="dxa"/>
          </w:tcPr>
          <w:p w:rsidR="00A82664" w:rsidRDefault="00A82664" w:rsidP="007E507B">
            <w:pPr>
              <w:jc w:val="center"/>
              <w:rPr>
                <w:rFonts w:ascii="宋体" w:hAnsi="宋体" w:cs="Arial"/>
                <w:b/>
                <w:bCs/>
                <w:sz w:val="22"/>
              </w:rPr>
            </w:pPr>
            <w:r>
              <w:rPr>
                <w:rFonts w:ascii="宋体" w:hAnsi="宋体" w:cs="Arial"/>
                <w:b/>
                <w:bCs/>
                <w:sz w:val="22"/>
              </w:rPr>
              <w:t>4</w:t>
            </w:r>
          </w:p>
        </w:tc>
        <w:tc>
          <w:tcPr>
            <w:tcW w:w="1455" w:type="dxa"/>
          </w:tcPr>
          <w:p w:rsidR="00A82664" w:rsidRPr="00B1096C" w:rsidRDefault="00A82664" w:rsidP="007E507B">
            <w:pPr>
              <w:pStyle w:val="a5"/>
              <w:tabs>
                <w:tab w:val="clear" w:pos="4153"/>
                <w:tab w:val="clear" w:pos="8306"/>
              </w:tabs>
              <w:rPr>
                <w:rFonts w:ascii="宋体" w:hAnsi="宋体" w:cs="Arial"/>
                <w:kern w:val="2"/>
                <w:sz w:val="22"/>
                <w:szCs w:val="20"/>
              </w:rPr>
            </w:pPr>
          </w:p>
        </w:tc>
        <w:tc>
          <w:tcPr>
            <w:tcW w:w="1649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1765" w:type="dxa"/>
          </w:tcPr>
          <w:p w:rsidR="00A82664" w:rsidRDefault="00A82664" w:rsidP="007E507B">
            <w:pPr>
              <w:rPr>
                <w:rFonts w:ascii="宋体" w:hAnsi="宋体" w:cs="Arial"/>
                <w:sz w:val="22"/>
              </w:rPr>
            </w:pPr>
          </w:p>
        </w:tc>
        <w:tc>
          <w:tcPr>
            <w:tcW w:w="3142" w:type="dxa"/>
          </w:tcPr>
          <w:p w:rsidR="00A82664" w:rsidRDefault="00A82664" w:rsidP="007E507B">
            <w:pPr>
              <w:jc w:val="right"/>
              <w:rPr>
                <w:rFonts w:ascii="宋体" w:hAnsi="宋体" w:cs="Arial"/>
                <w:sz w:val="22"/>
              </w:rPr>
            </w:pPr>
          </w:p>
        </w:tc>
      </w:tr>
    </w:tbl>
    <w:p w:rsidR="00A82664" w:rsidRDefault="00A82664" w:rsidP="00A82664">
      <w:pPr>
        <w:spacing w:line="276" w:lineRule="auto"/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 w:rsidR="00A82664" w:rsidRDefault="00A82664" w:rsidP="00A82664">
      <w:pPr>
        <w:pBdr>
          <w:top w:val="single" w:sz="48" w:space="1" w:color="auto"/>
        </w:pBdr>
        <w:spacing w:line="360" w:lineRule="auto"/>
        <w:rPr>
          <w:rFonts w:ascii="宋体" w:hAnsi="宋体" w:cs="Arial"/>
        </w:rPr>
      </w:pPr>
    </w:p>
    <w:p w:rsidR="00A82664" w:rsidRDefault="00A82664" w:rsidP="00A82664">
      <w:pPr>
        <w:spacing w:line="360" w:lineRule="auto"/>
        <w:jc w:val="center"/>
        <w:rPr>
          <w:rFonts w:ascii="宋体" w:hAnsi="宋体" w:cs="Arial"/>
          <w:b/>
          <w:sz w:val="40"/>
        </w:rPr>
      </w:pPr>
      <w:bookmarkStart w:id="32" w:name="_Toc66848427"/>
      <w:r>
        <w:rPr>
          <w:rFonts w:ascii="宋体" w:hAnsi="宋体" w:cs="Arial" w:hint="eastAsia"/>
          <w:b/>
          <w:sz w:val="40"/>
        </w:rPr>
        <w:t>目  录</w:t>
      </w:r>
      <w:bookmarkEnd w:id="32"/>
    </w:p>
    <w:bookmarkStart w:id="33" w:name="_GoBack"/>
    <w:bookmarkEnd w:id="33"/>
    <w:p w:rsidR="00B85B9F" w:rsidRDefault="00A8266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Cs w:val="22"/>
        </w:rPr>
      </w:pPr>
      <w:r>
        <w:rPr>
          <w:rFonts w:ascii="宋体" w:hAnsi="宋体" w:cs="Arial"/>
        </w:rPr>
        <w:fldChar w:fldCharType="begin"/>
      </w:r>
      <w:r>
        <w:rPr>
          <w:rFonts w:ascii="宋体" w:hAnsi="宋体" w:cs="Arial"/>
        </w:rPr>
        <w:instrText xml:space="preserve"> TOC \o "1-4" \h \z </w:instrText>
      </w:r>
      <w:r>
        <w:rPr>
          <w:rFonts w:ascii="宋体" w:hAnsi="宋体" w:cs="Arial"/>
        </w:rPr>
        <w:fldChar w:fldCharType="separate"/>
      </w:r>
      <w:hyperlink w:anchor="_Toc349651602" w:history="1">
        <w:r w:rsidR="00B85B9F" w:rsidRPr="00473DBD">
          <w:rPr>
            <w:rStyle w:val="ac"/>
            <w:rFonts w:hint="eastAsia"/>
            <w:noProof/>
          </w:rPr>
          <w:t>文档控制</w:t>
        </w:r>
        <w:r w:rsidR="00B85B9F">
          <w:rPr>
            <w:noProof/>
            <w:webHidden/>
          </w:rPr>
          <w:tab/>
        </w:r>
        <w:r w:rsidR="00B85B9F">
          <w:rPr>
            <w:noProof/>
            <w:webHidden/>
          </w:rPr>
          <w:fldChar w:fldCharType="begin"/>
        </w:r>
        <w:r w:rsidR="00B85B9F">
          <w:rPr>
            <w:noProof/>
            <w:webHidden/>
          </w:rPr>
          <w:instrText xml:space="preserve"> PAGEREF _Toc349651602 \h </w:instrText>
        </w:r>
        <w:r w:rsidR="00B85B9F">
          <w:rPr>
            <w:noProof/>
            <w:webHidden/>
          </w:rPr>
        </w:r>
        <w:r w:rsidR="00B85B9F">
          <w:rPr>
            <w:noProof/>
            <w:webHidden/>
          </w:rPr>
          <w:fldChar w:fldCharType="separate"/>
        </w:r>
        <w:r w:rsidR="00B85B9F">
          <w:rPr>
            <w:noProof/>
            <w:webHidden/>
          </w:rPr>
          <w:t>2</w:t>
        </w:r>
        <w:r w:rsidR="00B85B9F"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3" w:history="1">
        <w:r w:rsidRPr="00473DBD">
          <w:rPr>
            <w:rStyle w:val="ac"/>
            <w:rFonts w:hint="eastAsia"/>
            <w:noProof/>
          </w:rPr>
          <w:t>变更纪录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4" w:history="1">
        <w:r w:rsidRPr="00473DBD">
          <w:rPr>
            <w:rStyle w:val="ac"/>
            <w:rFonts w:hint="eastAsia"/>
            <w:noProof/>
          </w:rPr>
          <w:t>审阅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5" w:history="1">
        <w:r w:rsidRPr="00473DBD">
          <w:rPr>
            <w:rStyle w:val="ac"/>
            <w:rFonts w:hint="eastAsia"/>
            <w:noProof/>
          </w:rPr>
          <w:t>分发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1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Cs w:val="22"/>
        </w:rPr>
      </w:pPr>
      <w:hyperlink w:anchor="_Toc349651606" w:history="1">
        <w:r w:rsidRPr="00473DBD">
          <w:rPr>
            <w:rStyle w:val="ac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系统管理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7" w:history="1">
        <w:r w:rsidRPr="00473DBD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模块管理</w:t>
        </w:r>
        <w:r w:rsidRPr="00473DBD">
          <w:rPr>
            <w:rStyle w:val="ac"/>
            <w:noProof/>
          </w:rPr>
          <w:t>(tblModules)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8" w:history="1">
        <w:r w:rsidRPr="00473DBD">
          <w:rPr>
            <w:rStyle w:val="ac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功能管理</w:t>
        </w:r>
        <w:r w:rsidRPr="00473DBD">
          <w:rPr>
            <w:rStyle w:val="ac"/>
            <w:noProof/>
          </w:rPr>
          <w:t>(tblFunctions)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09" w:history="1">
        <w:r w:rsidRPr="00473DBD">
          <w:rPr>
            <w:rStyle w:val="ac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用户管理</w:t>
        </w:r>
        <w:r w:rsidRPr="00473DBD">
          <w:rPr>
            <w:rStyle w:val="ac"/>
            <w:noProof/>
          </w:rPr>
          <w:t>(tblUsers)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0" w:history="1">
        <w:r w:rsidRPr="00473DBD">
          <w:rPr>
            <w:rStyle w:val="ac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用户组管理</w:t>
        </w:r>
        <w:r w:rsidRPr="00473DBD">
          <w:rPr>
            <w:rStyle w:val="ac"/>
            <w:noProof/>
          </w:rPr>
          <w:t>(tblUserGroup)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1" w:history="1">
        <w:r w:rsidRPr="00473DBD">
          <w:rPr>
            <w:rStyle w:val="ac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用户与用户组管理</w:t>
        </w:r>
        <w:r w:rsidRPr="00473DBD">
          <w:rPr>
            <w:rStyle w:val="ac"/>
            <w:noProof/>
          </w:rPr>
          <w:t>(tblUserInGroup)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2" w:history="1">
        <w:r w:rsidRPr="00473DBD">
          <w:rPr>
            <w:rStyle w:val="ac"/>
            <w:noProof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用户组与功能管理</w:t>
        </w:r>
        <w:r w:rsidRPr="00473DBD">
          <w:rPr>
            <w:rStyle w:val="ac"/>
            <w:noProof/>
          </w:rPr>
          <w:t>(tblGroupInFunctions)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3" w:history="1">
        <w:r w:rsidRPr="00473DBD">
          <w:rPr>
            <w:rStyle w:val="ac"/>
            <w:noProof/>
          </w:rPr>
          <w:t>1.7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参数组</w:t>
        </w:r>
        <w:r w:rsidRPr="00473DBD">
          <w:rPr>
            <w:rStyle w:val="ac"/>
            <w:noProof/>
          </w:rPr>
          <w:t xml:space="preserve"> (tblSysParamGroup)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4" w:history="1">
        <w:r w:rsidRPr="00473DBD">
          <w:rPr>
            <w:rStyle w:val="ac"/>
            <w:noProof/>
          </w:rPr>
          <w:t>1.8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参数</w:t>
        </w:r>
        <w:r w:rsidRPr="00473DBD">
          <w:rPr>
            <w:rStyle w:val="ac"/>
            <w:noProof/>
          </w:rPr>
          <w:t>(tblSysParam)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1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Cs w:val="22"/>
        </w:rPr>
      </w:pPr>
      <w:hyperlink w:anchor="_Toc349651615" w:history="1">
        <w:r w:rsidRPr="00473DBD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基础资料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6" w:history="1">
        <w:r w:rsidRPr="00473DBD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客户</w:t>
        </w:r>
        <w:r w:rsidRPr="00473DBD">
          <w:rPr>
            <w:rStyle w:val="ac"/>
            <w:noProof/>
          </w:rPr>
          <w:t>(tblCustomers)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7" w:history="1">
        <w:r w:rsidRPr="00473DBD">
          <w:rPr>
            <w:rStyle w:val="ac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类别</w:t>
        </w:r>
        <w:r w:rsidRPr="00473DBD">
          <w:rPr>
            <w:rStyle w:val="ac"/>
            <w:noProof/>
          </w:rPr>
          <w:t>(tblCategory)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B9F" w:rsidRDefault="00B85B9F">
      <w:pPr>
        <w:pStyle w:val="23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2"/>
        </w:rPr>
      </w:pPr>
      <w:hyperlink w:anchor="_Toc349651618" w:history="1">
        <w:r w:rsidRPr="00473DBD">
          <w:rPr>
            <w:rStyle w:val="ac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2"/>
          </w:rPr>
          <w:tab/>
        </w:r>
        <w:r w:rsidRPr="00473DBD">
          <w:rPr>
            <w:rStyle w:val="ac"/>
            <w:rFonts w:hint="eastAsia"/>
            <w:noProof/>
          </w:rPr>
          <w:t>小说</w:t>
        </w:r>
        <w:r w:rsidRPr="00473DBD">
          <w:rPr>
            <w:rStyle w:val="ac"/>
            <w:noProof/>
          </w:rPr>
          <w:t>(tblFiction)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_Toc349651618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2664" w:rsidRDefault="00A82664" w:rsidP="00A82664">
      <w:pPr>
        <w:spacing w:line="276" w:lineRule="auto"/>
        <w:rPr>
          <w:rFonts w:ascii="宋体" w:hAnsi="宋体" w:cs="Arial"/>
        </w:rPr>
      </w:pPr>
      <w:r>
        <w:rPr>
          <w:rFonts w:ascii="宋体" w:hAnsi="宋体" w:cs="Arial"/>
        </w:rPr>
        <w:fldChar w:fldCharType="end"/>
      </w:r>
    </w:p>
    <w:p w:rsidR="00A82664" w:rsidRDefault="00A82664" w:rsidP="00A82664">
      <w:pPr>
        <w:spacing w:line="276" w:lineRule="auto"/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 w:rsidR="00A82664" w:rsidRDefault="00F3794F" w:rsidP="00A82664">
      <w:pPr>
        <w:pStyle w:val="1"/>
        <w:numPr>
          <w:ilvl w:val="0"/>
          <w:numId w:val="10"/>
        </w:numPr>
        <w:tabs>
          <w:tab w:val="left" w:pos="432"/>
        </w:tabs>
      </w:pPr>
      <w:bookmarkStart w:id="34" w:name="_Toc349651606"/>
      <w:r>
        <w:rPr>
          <w:rFonts w:hint="eastAsia"/>
          <w:lang w:eastAsia="zh-CN"/>
        </w:rPr>
        <w:lastRenderedPageBreak/>
        <w:t>系统管理</w:t>
      </w:r>
      <w:bookmarkEnd w:id="34"/>
    </w:p>
    <w:p w:rsidR="00A82664" w:rsidRDefault="004A48AE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35" w:name="_Toc329369453"/>
      <w:bookmarkStart w:id="36" w:name="_Toc329777851"/>
      <w:bookmarkStart w:id="37" w:name="_Toc349651607"/>
      <w:r>
        <w:rPr>
          <w:rFonts w:hint="eastAsia"/>
          <w:lang w:eastAsia="zh-CN"/>
        </w:rPr>
        <w:t>模块管理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>
        <w:rPr>
          <w:rFonts w:hint="eastAsia"/>
          <w:lang w:eastAsia="zh-CN"/>
        </w:rPr>
        <w:t>Module</w:t>
      </w:r>
      <w:r w:rsidR="00033776">
        <w:rPr>
          <w:rFonts w:hint="eastAsia"/>
          <w:lang w:eastAsia="zh-CN"/>
        </w:rPr>
        <w:t>s</w:t>
      </w:r>
      <w:proofErr w:type="spellEnd"/>
      <w:r w:rsidR="00A82664">
        <w:rPr>
          <w:rFonts w:hint="eastAsia"/>
        </w:rPr>
        <w:t>)</w:t>
      </w:r>
      <w:bookmarkEnd w:id="35"/>
      <w:bookmarkEnd w:id="36"/>
      <w:bookmarkEnd w:id="37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A82664" w:rsidTr="007E507B">
        <w:tc>
          <w:tcPr>
            <w:tcW w:w="180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7E507B">
        <w:tc>
          <w:tcPr>
            <w:tcW w:w="1809" w:type="dxa"/>
          </w:tcPr>
          <w:p w:rsidR="00A82664" w:rsidRDefault="00033776" w:rsidP="00033776">
            <w:proofErr w:type="spellStart"/>
            <w:r>
              <w:rPr>
                <w:rFonts w:hint="eastAsia"/>
              </w:rPr>
              <w:t>tblModules</w:t>
            </w:r>
            <w:r w:rsidR="00A82664"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A82664" w:rsidRDefault="005D483C" w:rsidP="007E507B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82664" w:rsidTr="007E507B">
        <w:tc>
          <w:tcPr>
            <w:tcW w:w="1809" w:type="dxa"/>
          </w:tcPr>
          <w:p w:rsidR="00A82664" w:rsidRDefault="003D2D4B" w:rsidP="007E507B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A82664" w:rsidRDefault="0038499D" w:rsidP="007E507B">
            <w:r>
              <w:rPr>
                <w:rFonts w:hint="eastAsia"/>
              </w:rPr>
              <w:t>模块编码</w:t>
            </w:r>
          </w:p>
        </w:tc>
        <w:tc>
          <w:tcPr>
            <w:tcW w:w="2268" w:type="dxa"/>
          </w:tcPr>
          <w:p w:rsidR="00A82664" w:rsidRDefault="00EE3D7F" w:rsidP="007E507B">
            <w:r>
              <w:t>NVARCHAR(</w:t>
            </w:r>
            <w:r>
              <w:rPr>
                <w:rFonts w:hint="eastAsia"/>
              </w:rPr>
              <w:t>4</w:t>
            </w:r>
            <w:r w:rsidR="00A82664">
              <w:t>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3D2D4B" w:rsidP="007E507B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A82664" w:rsidRDefault="005D483C" w:rsidP="007E507B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</w:t>
            </w:r>
            <w:r w:rsidR="00EE3D7F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3D2D4B" w:rsidP="007E507B">
            <w:r>
              <w:rPr>
                <w:rFonts w:hint="eastAsia"/>
              </w:rPr>
              <w:t>Sequence</w:t>
            </w:r>
          </w:p>
        </w:tc>
        <w:tc>
          <w:tcPr>
            <w:tcW w:w="1843" w:type="dxa"/>
          </w:tcPr>
          <w:p w:rsidR="00A82664" w:rsidRDefault="005D483C" w:rsidP="007E507B">
            <w:r>
              <w:rPr>
                <w:rFonts w:hint="eastAsia"/>
              </w:rPr>
              <w:t>模块序列号</w:t>
            </w:r>
          </w:p>
        </w:tc>
        <w:tc>
          <w:tcPr>
            <w:tcW w:w="2268" w:type="dxa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3D2D4B" w:rsidP="007E507B">
            <w:r>
              <w:rPr>
                <w:rFonts w:hint="eastAsia"/>
              </w:rPr>
              <w:t>Describe</w:t>
            </w:r>
          </w:p>
        </w:tc>
        <w:tc>
          <w:tcPr>
            <w:tcW w:w="1843" w:type="dxa"/>
            <w:vAlign w:val="bottom"/>
          </w:tcPr>
          <w:p w:rsidR="00A82664" w:rsidRDefault="005D483C" w:rsidP="007E507B"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vAlign w:val="bottom"/>
          </w:tcPr>
          <w:p w:rsidR="00A82664" w:rsidRDefault="00502A7A" w:rsidP="007E507B">
            <w:r>
              <w:rPr>
                <w:rFonts w:hint="eastAsia"/>
              </w:rPr>
              <w:t>NVARCHAR(2000)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3D2D4B" w:rsidP="007E507B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vAlign w:val="bottom"/>
          </w:tcPr>
          <w:p w:rsidR="00A82664" w:rsidRDefault="005D483C" w:rsidP="007E507B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CreatedOn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ModifiedOn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/>
    <w:p w:rsidR="00A82664" w:rsidRDefault="003D7F81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38" w:name="_Toc329369454"/>
      <w:bookmarkStart w:id="39" w:name="_Toc329777852"/>
      <w:bookmarkStart w:id="40" w:name="_Toc349651608"/>
      <w:r>
        <w:rPr>
          <w:rFonts w:hint="eastAsia"/>
          <w:lang w:eastAsia="zh-CN"/>
        </w:rPr>
        <w:t>功能管理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 w:rsidR="005D483C">
        <w:rPr>
          <w:rFonts w:hint="eastAsia"/>
          <w:lang w:eastAsia="zh-CN"/>
        </w:rPr>
        <w:t>Functions</w:t>
      </w:r>
      <w:proofErr w:type="spellEnd"/>
      <w:r w:rsidR="00A82664">
        <w:rPr>
          <w:rFonts w:hint="eastAsia"/>
        </w:rPr>
        <w:t>)</w:t>
      </w:r>
      <w:bookmarkEnd w:id="38"/>
      <w:bookmarkEnd w:id="39"/>
      <w:bookmarkEnd w:id="4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A82664" w:rsidTr="007E507B">
        <w:tc>
          <w:tcPr>
            <w:tcW w:w="180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7E507B">
        <w:tc>
          <w:tcPr>
            <w:tcW w:w="1809" w:type="dxa"/>
          </w:tcPr>
          <w:p w:rsidR="00A82664" w:rsidRDefault="005D483C" w:rsidP="007E507B">
            <w:proofErr w:type="spellStart"/>
            <w:r>
              <w:rPr>
                <w:rFonts w:hint="eastAsia"/>
              </w:rPr>
              <w:t>tblFunctions</w:t>
            </w:r>
            <w:r w:rsidR="00A82664"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A82664" w:rsidRDefault="00AD2A7E" w:rsidP="007E507B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D2A7E" w:rsidTr="007E507B">
        <w:tc>
          <w:tcPr>
            <w:tcW w:w="1809" w:type="dxa"/>
          </w:tcPr>
          <w:p w:rsidR="00AD2A7E" w:rsidRDefault="00AD2A7E" w:rsidP="007E507B">
            <w:proofErr w:type="spellStart"/>
            <w:r>
              <w:rPr>
                <w:rFonts w:hint="eastAsia"/>
              </w:rPr>
              <w:t>tblModulesID</w:t>
            </w:r>
            <w:proofErr w:type="spellEnd"/>
          </w:p>
        </w:tc>
        <w:tc>
          <w:tcPr>
            <w:tcW w:w="1843" w:type="dxa"/>
          </w:tcPr>
          <w:p w:rsidR="00AD2A7E" w:rsidRDefault="00AD2A7E" w:rsidP="007E507B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D2A7E" w:rsidRDefault="002D5ECB" w:rsidP="007E507B">
            <w:r>
              <w:t>NVARCHAR(</w:t>
            </w:r>
            <w:r>
              <w:rPr>
                <w:rFonts w:hint="eastAsia"/>
              </w:rPr>
              <w:t>4</w:t>
            </w:r>
            <w:r>
              <w:t>0)</w:t>
            </w:r>
          </w:p>
        </w:tc>
        <w:tc>
          <w:tcPr>
            <w:tcW w:w="1134" w:type="dxa"/>
          </w:tcPr>
          <w:p w:rsidR="00AD2A7E" w:rsidRDefault="00654336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D2A7E" w:rsidRDefault="00654336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D2A7E" w:rsidRDefault="00AD2A7E" w:rsidP="007E507B"/>
        </w:tc>
      </w:tr>
      <w:tr w:rsidR="00A82664" w:rsidTr="007E507B">
        <w:tc>
          <w:tcPr>
            <w:tcW w:w="1809" w:type="dxa"/>
          </w:tcPr>
          <w:p w:rsidR="00A82664" w:rsidRDefault="00AD2A7E" w:rsidP="007E507B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A82664" w:rsidRDefault="0038499D" w:rsidP="007E507B">
            <w:r>
              <w:rPr>
                <w:rFonts w:hint="eastAsia"/>
              </w:rPr>
              <w:t>功能编码</w:t>
            </w:r>
          </w:p>
        </w:tc>
        <w:tc>
          <w:tcPr>
            <w:tcW w:w="2268" w:type="dxa"/>
          </w:tcPr>
          <w:p w:rsidR="00A82664" w:rsidRDefault="002D5ECB" w:rsidP="007E507B">
            <w:r>
              <w:t>NVARCHAR(</w:t>
            </w:r>
            <w:r>
              <w:rPr>
                <w:rFonts w:hint="eastAsia"/>
              </w:rPr>
              <w:t>4</w:t>
            </w:r>
            <w:r w:rsidR="00A82664">
              <w:t>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AD2A7E" w:rsidP="007E507B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A82664" w:rsidRDefault="0038499D" w:rsidP="007E507B">
            <w:r>
              <w:rPr>
                <w:rFonts w:hint="eastAsia"/>
              </w:rPr>
              <w:t>功能名称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</w:t>
            </w:r>
            <w:r w:rsidR="002D5ECB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AD2A7E" w:rsidP="007E507B">
            <w:r>
              <w:rPr>
                <w:rFonts w:hint="eastAsia"/>
              </w:rPr>
              <w:t>Sequence</w:t>
            </w:r>
          </w:p>
        </w:tc>
        <w:tc>
          <w:tcPr>
            <w:tcW w:w="1843" w:type="dxa"/>
          </w:tcPr>
          <w:p w:rsidR="00A82664" w:rsidRDefault="0038499D" w:rsidP="007E507B">
            <w:r>
              <w:rPr>
                <w:rFonts w:hint="eastAsia"/>
              </w:rPr>
              <w:t>序列号</w:t>
            </w:r>
          </w:p>
        </w:tc>
        <w:tc>
          <w:tcPr>
            <w:tcW w:w="2268" w:type="dxa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D2A7E" w:rsidP="007E507B">
            <w:r>
              <w:rPr>
                <w:rFonts w:hint="eastAsia"/>
              </w:rPr>
              <w:t>Describe</w:t>
            </w:r>
          </w:p>
        </w:tc>
        <w:tc>
          <w:tcPr>
            <w:tcW w:w="1843" w:type="dxa"/>
            <w:vAlign w:val="bottom"/>
          </w:tcPr>
          <w:p w:rsidR="00A82664" w:rsidRDefault="0038499D" w:rsidP="007E507B"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vAlign w:val="bottom"/>
          </w:tcPr>
          <w:p w:rsidR="00A82664" w:rsidRDefault="002D5ECB" w:rsidP="007E507B">
            <w:r>
              <w:rPr>
                <w:rFonts w:hint="eastAsia"/>
              </w:rPr>
              <w:t>NVARCHAR(2000)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D2A7E" w:rsidP="007E507B">
            <w:proofErr w:type="spellStart"/>
            <w:r>
              <w:rPr>
                <w:rFonts w:hint="eastAsia"/>
              </w:rPr>
              <w:t>UrlLink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38499D" w:rsidP="007E507B">
            <w:r>
              <w:rPr>
                <w:rFonts w:hint="eastAsia"/>
              </w:rPr>
              <w:t>链接路径</w:t>
            </w:r>
          </w:p>
        </w:tc>
        <w:tc>
          <w:tcPr>
            <w:tcW w:w="2268" w:type="dxa"/>
            <w:vAlign w:val="bottom"/>
          </w:tcPr>
          <w:p w:rsidR="00A82664" w:rsidRDefault="003765C6" w:rsidP="007E507B">
            <w:r>
              <w:rPr>
                <w:rFonts w:hint="eastAsia"/>
              </w:rPr>
              <w:t>NVARCHAR(200)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D2A7E" w:rsidP="007E507B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vAlign w:val="bottom"/>
          </w:tcPr>
          <w:p w:rsidR="00A82664" w:rsidRDefault="0038499D" w:rsidP="007E507B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CreatedOn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ModifiedOn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/>
    <w:p w:rsidR="00A82664" w:rsidRDefault="00654336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1" w:name="_Toc329369455"/>
      <w:bookmarkStart w:id="42" w:name="_Toc329777853"/>
      <w:bookmarkStart w:id="43" w:name="_Toc349651609"/>
      <w:r>
        <w:rPr>
          <w:rFonts w:hint="eastAsia"/>
          <w:lang w:eastAsia="zh-CN"/>
        </w:rPr>
        <w:t>用户管理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 w:rsidR="00AF5CF3">
        <w:rPr>
          <w:rFonts w:hint="eastAsia"/>
          <w:lang w:eastAsia="zh-CN"/>
        </w:rPr>
        <w:t>User</w:t>
      </w:r>
      <w:r w:rsidR="0021496C">
        <w:rPr>
          <w:rFonts w:hint="eastAsia"/>
          <w:lang w:eastAsia="zh-CN"/>
        </w:rPr>
        <w:t>s</w:t>
      </w:r>
      <w:proofErr w:type="spellEnd"/>
      <w:r w:rsidR="00A82664">
        <w:rPr>
          <w:rFonts w:hint="eastAsia"/>
        </w:rPr>
        <w:t>)</w:t>
      </w:r>
      <w:bookmarkEnd w:id="41"/>
      <w:bookmarkEnd w:id="42"/>
      <w:bookmarkEnd w:id="43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A82664" w:rsidTr="007E507B">
        <w:tc>
          <w:tcPr>
            <w:tcW w:w="180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7E507B">
        <w:tc>
          <w:tcPr>
            <w:tcW w:w="1809" w:type="dxa"/>
          </w:tcPr>
          <w:p w:rsidR="00A82664" w:rsidRDefault="00A82664" w:rsidP="000414DA">
            <w:proofErr w:type="spellStart"/>
            <w:r>
              <w:rPr>
                <w:rFonts w:hint="eastAsia"/>
              </w:rPr>
              <w:t>tbl</w:t>
            </w:r>
            <w:r w:rsidR="00AF5CF3">
              <w:rPr>
                <w:rFonts w:hint="eastAsia"/>
              </w:rPr>
              <w:t>User</w:t>
            </w:r>
            <w:r w:rsidR="0021496C">
              <w:rPr>
                <w:rFonts w:hint="eastAsia"/>
              </w:rPr>
              <w:t>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A82664" w:rsidRDefault="00A4715C" w:rsidP="007E507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BF4DC3" w:rsidTr="007E507B">
        <w:tc>
          <w:tcPr>
            <w:tcW w:w="1809" w:type="dxa"/>
          </w:tcPr>
          <w:p w:rsidR="00BF4DC3" w:rsidRDefault="00BF4DC3" w:rsidP="007E507B"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1843" w:type="dxa"/>
          </w:tcPr>
          <w:p w:rsidR="00BF4DC3" w:rsidRDefault="00BF4DC3" w:rsidP="007E507B">
            <w:r>
              <w:rPr>
                <w:rFonts w:hint="eastAsia"/>
              </w:rPr>
              <w:t>用户编码</w:t>
            </w:r>
          </w:p>
        </w:tc>
        <w:tc>
          <w:tcPr>
            <w:tcW w:w="2268" w:type="dxa"/>
          </w:tcPr>
          <w:p w:rsidR="00BF4DC3" w:rsidRDefault="0036297C" w:rsidP="007E507B">
            <w:r>
              <w:t>NVARCHAR(40)</w:t>
            </w:r>
          </w:p>
        </w:tc>
        <w:tc>
          <w:tcPr>
            <w:tcW w:w="1134" w:type="dxa"/>
          </w:tcPr>
          <w:p w:rsidR="00BF4DC3" w:rsidRDefault="0003349C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BF4DC3" w:rsidRDefault="0003349C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BF4DC3" w:rsidRDefault="00BF4DC3" w:rsidP="007E507B"/>
        </w:tc>
      </w:tr>
      <w:tr w:rsidR="00A82664" w:rsidTr="007E507B">
        <w:tc>
          <w:tcPr>
            <w:tcW w:w="1809" w:type="dxa"/>
          </w:tcPr>
          <w:p w:rsidR="00A82664" w:rsidRDefault="0003293B" w:rsidP="007E507B">
            <w:proofErr w:type="spellStart"/>
            <w:r>
              <w:rPr>
                <w:rFonts w:hint="eastAsia"/>
              </w:rPr>
              <w:t>User</w:t>
            </w:r>
            <w:r w:rsidR="00A82664">
              <w:t>Name</w:t>
            </w:r>
            <w:proofErr w:type="spellEnd"/>
          </w:p>
        </w:tc>
        <w:tc>
          <w:tcPr>
            <w:tcW w:w="1843" w:type="dxa"/>
          </w:tcPr>
          <w:p w:rsidR="00A82664" w:rsidRDefault="00A4715C" w:rsidP="007E507B">
            <w:r>
              <w:rPr>
                <w:rFonts w:hint="eastAsia"/>
              </w:rPr>
              <w:t>用户名称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NVARCHAR(100)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</w:tcPr>
          <w:p w:rsidR="00A82664" w:rsidRDefault="00282147" w:rsidP="007E507B">
            <w:proofErr w:type="spellStart"/>
            <w:r>
              <w:rPr>
                <w:rFonts w:hint="eastAsia"/>
              </w:rPr>
              <w:t>UserPwd</w:t>
            </w:r>
            <w:proofErr w:type="spellEnd"/>
          </w:p>
        </w:tc>
        <w:tc>
          <w:tcPr>
            <w:tcW w:w="1843" w:type="dxa"/>
          </w:tcPr>
          <w:p w:rsidR="00A82664" w:rsidRDefault="00D80E73" w:rsidP="007E507B">
            <w:r>
              <w:rPr>
                <w:rFonts w:hint="eastAsia"/>
              </w:rPr>
              <w:t>用户</w:t>
            </w:r>
            <w:r w:rsidR="00282147">
              <w:rPr>
                <w:rFonts w:hint="eastAsia"/>
              </w:rPr>
              <w:t>密码</w:t>
            </w:r>
          </w:p>
        </w:tc>
        <w:tc>
          <w:tcPr>
            <w:tcW w:w="2268" w:type="dxa"/>
          </w:tcPr>
          <w:p w:rsidR="00A82664" w:rsidRDefault="00EE2983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1B671A" w:rsidP="007E507B">
            <w:r>
              <w:rPr>
                <w:rFonts w:hint="eastAsia"/>
              </w:rPr>
              <w:t>Email</w:t>
            </w:r>
          </w:p>
        </w:tc>
        <w:tc>
          <w:tcPr>
            <w:tcW w:w="1843" w:type="dxa"/>
            <w:vAlign w:val="bottom"/>
          </w:tcPr>
          <w:p w:rsidR="00A82664" w:rsidRDefault="001B671A" w:rsidP="007E507B">
            <w:r>
              <w:rPr>
                <w:rFonts w:hint="eastAsia"/>
              </w:rPr>
              <w:t>电子邮箱</w:t>
            </w:r>
          </w:p>
        </w:tc>
        <w:tc>
          <w:tcPr>
            <w:tcW w:w="2268" w:type="dxa"/>
            <w:vAlign w:val="bottom"/>
          </w:tcPr>
          <w:p w:rsidR="00A82664" w:rsidRDefault="00EE2983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1B671A" w:rsidP="007E507B">
            <w:r>
              <w:rPr>
                <w:rFonts w:hint="eastAsia"/>
              </w:rPr>
              <w:t>Phone</w:t>
            </w:r>
          </w:p>
        </w:tc>
        <w:tc>
          <w:tcPr>
            <w:tcW w:w="1843" w:type="dxa"/>
            <w:vAlign w:val="bottom"/>
          </w:tcPr>
          <w:p w:rsidR="00A82664" w:rsidRDefault="001B671A" w:rsidP="007E507B">
            <w:r>
              <w:rPr>
                <w:rFonts w:hint="eastAsia"/>
              </w:rPr>
              <w:t>联系电话</w:t>
            </w:r>
          </w:p>
        </w:tc>
        <w:tc>
          <w:tcPr>
            <w:tcW w:w="2268" w:type="dxa"/>
            <w:vAlign w:val="bottom"/>
          </w:tcPr>
          <w:p w:rsidR="00A82664" w:rsidRDefault="00EE2983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1B671A" w:rsidTr="007E507B">
        <w:tc>
          <w:tcPr>
            <w:tcW w:w="1809" w:type="dxa"/>
            <w:vAlign w:val="bottom"/>
          </w:tcPr>
          <w:p w:rsidR="001B671A" w:rsidRDefault="001B671A" w:rsidP="007E507B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843" w:type="dxa"/>
            <w:vAlign w:val="bottom"/>
          </w:tcPr>
          <w:p w:rsidR="001B671A" w:rsidRDefault="001B671A" w:rsidP="007E507B">
            <w:r>
              <w:rPr>
                <w:rFonts w:hint="eastAsia"/>
              </w:rPr>
              <w:t>用户类型</w:t>
            </w:r>
          </w:p>
        </w:tc>
        <w:tc>
          <w:tcPr>
            <w:tcW w:w="2268" w:type="dxa"/>
            <w:vAlign w:val="bottom"/>
          </w:tcPr>
          <w:p w:rsidR="001B671A" w:rsidRDefault="00EE2983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1B671A" w:rsidRDefault="00D56CD8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1B671A" w:rsidRDefault="00D56CD8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1B671A" w:rsidRDefault="001B671A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CC4848" w:rsidP="007E507B">
            <w:r>
              <w:rPr>
                <w:rFonts w:hint="eastAsia"/>
              </w:rPr>
              <w:t>Describe</w:t>
            </w:r>
          </w:p>
        </w:tc>
        <w:tc>
          <w:tcPr>
            <w:tcW w:w="1843" w:type="dxa"/>
            <w:vAlign w:val="bottom"/>
          </w:tcPr>
          <w:p w:rsidR="00A82664" w:rsidRDefault="00CC4848" w:rsidP="007E507B"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  <w:vAlign w:val="bottom"/>
          </w:tcPr>
          <w:p w:rsidR="00A82664" w:rsidRDefault="00EE2983" w:rsidP="007E507B">
            <w:r>
              <w:t>NVARCHAR(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03293B" w:rsidP="007E507B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vAlign w:val="bottom"/>
          </w:tcPr>
          <w:p w:rsidR="00A82664" w:rsidRDefault="008A5107" w:rsidP="007E507B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lastRenderedPageBreak/>
              <w:t>CreatedOn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7E507B">
        <w:tc>
          <w:tcPr>
            <w:tcW w:w="1809" w:type="dxa"/>
            <w:vAlign w:val="bottom"/>
          </w:tcPr>
          <w:p w:rsidR="00A82664" w:rsidRDefault="00A82664" w:rsidP="007E507B">
            <w:proofErr w:type="spellStart"/>
            <w:r>
              <w:t>ModifiedOn</w:t>
            </w:r>
            <w:proofErr w:type="spellEnd"/>
          </w:p>
        </w:tc>
        <w:tc>
          <w:tcPr>
            <w:tcW w:w="1843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/>
    <w:p w:rsidR="00D036E2" w:rsidRDefault="00B3444A" w:rsidP="00D036E2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4" w:name="_Toc349651610"/>
      <w:r>
        <w:rPr>
          <w:rFonts w:hint="eastAsia"/>
          <w:lang w:eastAsia="zh-CN"/>
        </w:rPr>
        <w:t>用户</w:t>
      </w:r>
      <w:r w:rsidR="00D036E2">
        <w:rPr>
          <w:rFonts w:hint="eastAsia"/>
          <w:lang w:eastAsia="zh-CN"/>
        </w:rPr>
        <w:t>组管理</w:t>
      </w:r>
      <w:r w:rsidR="00D036E2">
        <w:rPr>
          <w:rFonts w:hint="eastAsia"/>
        </w:rPr>
        <w:t>(</w:t>
      </w:r>
      <w:proofErr w:type="spellStart"/>
      <w:r w:rsidR="00D036E2">
        <w:rPr>
          <w:rFonts w:hint="eastAsia"/>
        </w:rPr>
        <w:t>tbl</w:t>
      </w:r>
      <w:r w:rsidR="00BC17C0">
        <w:rPr>
          <w:rFonts w:hint="eastAsia"/>
          <w:lang w:eastAsia="zh-CN"/>
        </w:rPr>
        <w:t>User</w:t>
      </w:r>
      <w:r w:rsidR="00D036E2">
        <w:rPr>
          <w:rFonts w:hint="eastAsia"/>
          <w:lang w:eastAsia="zh-CN"/>
        </w:rPr>
        <w:t>Group</w:t>
      </w:r>
      <w:proofErr w:type="spellEnd"/>
      <w:r w:rsidR="00D036E2">
        <w:rPr>
          <w:rFonts w:hint="eastAsia"/>
        </w:rPr>
        <w:t>)</w:t>
      </w:r>
      <w:bookmarkEnd w:id="4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2126"/>
        <w:gridCol w:w="1134"/>
        <w:gridCol w:w="1187"/>
        <w:gridCol w:w="1421"/>
      </w:tblGrid>
      <w:tr w:rsidR="00D036E2" w:rsidTr="008A0159">
        <w:tc>
          <w:tcPr>
            <w:tcW w:w="1951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126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D036E2" w:rsidRDefault="00D036E2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036E2" w:rsidTr="008A0159">
        <w:tc>
          <w:tcPr>
            <w:tcW w:w="1951" w:type="dxa"/>
          </w:tcPr>
          <w:p w:rsidR="00D036E2" w:rsidRDefault="00D036E2" w:rsidP="00BF46A2">
            <w:proofErr w:type="spellStart"/>
            <w:r>
              <w:rPr>
                <w:rFonts w:hint="eastAsia"/>
              </w:rPr>
              <w:t>tblUser</w:t>
            </w:r>
            <w:r w:rsidR="00BF46A2">
              <w:rPr>
                <w:rFonts w:hint="eastAsia"/>
              </w:rPr>
              <w:t>Group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D036E2" w:rsidRDefault="00D036E2" w:rsidP="00593707">
            <w:r>
              <w:rPr>
                <w:rFonts w:hint="eastAsia"/>
              </w:rPr>
              <w:t>功能群组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D036E2" w:rsidRDefault="00D036E2" w:rsidP="00593707">
            <w:r>
              <w:t>NVARCHAR(40)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Y</w:t>
            </w:r>
          </w:p>
        </w:tc>
        <w:tc>
          <w:tcPr>
            <w:tcW w:w="1421" w:type="dxa"/>
          </w:tcPr>
          <w:p w:rsidR="00D036E2" w:rsidRDefault="00D036E2" w:rsidP="00593707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379C9" w:rsidTr="008A0159">
        <w:tc>
          <w:tcPr>
            <w:tcW w:w="1951" w:type="dxa"/>
          </w:tcPr>
          <w:p w:rsidR="00A379C9" w:rsidRDefault="00203183" w:rsidP="00593707">
            <w:proofErr w:type="spellStart"/>
            <w:r>
              <w:rPr>
                <w:rFonts w:hint="eastAsia"/>
              </w:rPr>
              <w:t>UserGroupCode</w:t>
            </w:r>
            <w:proofErr w:type="spellEnd"/>
          </w:p>
        </w:tc>
        <w:tc>
          <w:tcPr>
            <w:tcW w:w="1843" w:type="dxa"/>
          </w:tcPr>
          <w:p w:rsidR="00A379C9" w:rsidRDefault="00402C27" w:rsidP="00593707">
            <w:r>
              <w:rPr>
                <w:rFonts w:hint="eastAsia"/>
              </w:rPr>
              <w:t>用户组编码</w:t>
            </w:r>
          </w:p>
        </w:tc>
        <w:tc>
          <w:tcPr>
            <w:tcW w:w="2126" w:type="dxa"/>
          </w:tcPr>
          <w:p w:rsidR="00A379C9" w:rsidRDefault="006A27C8" w:rsidP="00593707">
            <w:r>
              <w:t>NVARCHAR(40)</w:t>
            </w:r>
          </w:p>
        </w:tc>
        <w:tc>
          <w:tcPr>
            <w:tcW w:w="1134" w:type="dxa"/>
          </w:tcPr>
          <w:p w:rsidR="00A379C9" w:rsidRDefault="0092668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379C9" w:rsidRDefault="00926688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379C9" w:rsidRDefault="00A379C9" w:rsidP="00593707"/>
        </w:tc>
      </w:tr>
      <w:tr w:rsidR="00D036E2" w:rsidTr="008A0159">
        <w:tc>
          <w:tcPr>
            <w:tcW w:w="1951" w:type="dxa"/>
          </w:tcPr>
          <w:p w:rsidR="00D036E2" w:rsidRDefault="00203183" w:rsidP="00593707">
            <w:proofErr w:type="spellStart"/>
            <w:r>
              <w:rPr>
                <w:rFonts w:hint="eastAsia"/>
              </w:rPr>
              <w:t>UserGroupName</w:t>
            </w:r>
            <w:proofErr w:type="spellEnd"/>
          </w:p>
        </w:tc>
        <w:tc>
          <w:tcPr>
            <w:tcW w:w="1843" w:type="dxa"/>
          </w:tcPr>
          <w:p w:rsidR="00D036E2" w:rsidRDefault="00402C27" w:rsidP="00593707">
            <w:r>
              <w:rPr>
                <w:rFonts w:hint="eastAsia"/>
              </w:rPr>
              <w:t>用户组名称</w:t>
            </w:r>
          </w:p>
        </w:tc>
        <w:tc>
          <w:tcPr>
            <w:tcW w:w="2126" w:type="dxa"/>
          </w:tcPr>
          <w:p w:rsidR="00D036E2" w:rsidRDefault="006A27C8" w:rsidP="00593707">
            <w:r>
              <w:t>NVARCHAR(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134" w:type="dxa"/>
          </w:tcPr>
          <w:p w:rsidR="00D036E2" w:rsidRDefault="0092668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A379C9" w:rsidTr="008A0159">
        <w:tc>
          <w:tcPr>
            <w:tcW w:w="1951" w:type="dxa"/>
          </w:tcPr>
          <w:p w:rsidR="00A379C9" w:rsidRDefault="00203183" w:rsidP="00593707">
            <w:proofErr w:type="spellStart"/>
            <w:r>
              <w:rPr>
                <w:rFonts w:hint="eastAsia"/>
              </w:rPr>
              <w:t>UserGroupType</w:t>
            </w:r>
            <w:proofErr w:type="spellEnd"/>
          </w:p>
        </w:tc>
        <w:tc>
          <w:tcPr>
            <w:tcW w:w="1843" w:type="dxa"/>
          </w:tcPr>
          <w:p w:rsidR="00A379C9" w:rsidRDefault="00402C27" w:rsidP="00593707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组类型</w:t>
            </w:r>
            <w:proofErr w:type="gramEnd"/>
          </w:p>
        </w:tc>
        <w:tc>
          <w:tcPr>
            <w:tcW w:w="2126" w:type="dxa"/>
          </w:tcPr>
          <w:p w:rsidR="00A379C9" w:rsidRDefault="006A27C8" w:rsidP="00593707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379C9" w:rsidRDefault="00926688" w:rsidP="00593707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379C9" w:rsidRDefault="00926688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379C9" w:rsidRDefault="00A379C9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创建人编码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036E2" w:rsidRDefault="00D036E2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创建人名称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CreatedOn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创建时间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修改人编码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修改人名称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  <w:tr w:rsidR="00D036E2" w:rsidTr="008A0159">
        <w:tc>
          <w:tcPr>
            <w:tcW w:w="1951" w:type="dxa"/>
            <w:vAlign w:val="bottom"/>
          </w:tcPr>
          <w:p w:rsidR="00D036E2" w:rsidRDefault="00D036E2" w:rsidP="00593707">
            <w:proofErr w:type="spellStart"/>
            <w:r>
              <w:t>ModifiedOn</w:t>
            </w:r>
            <w:proofErr w:type="spellEnd"/>
          </w:p>
        </w:tc>
        <w:tc>
          <w:tcPr>
            <w:tcW w:w="1843" w:type="dxa"/>
            <w:vAlign w:val="bottom"/>
          </w:tcPr>
          <w:p w:rsidR="00D036E2" w:rsidRDefault="00D036E2" w:rsidP="00593707">
            <w:r>
              <w:rPr>
                <w:rFonts w:hint="eastAsia"/>
              </w:rPr>
              <w:t>修改时间</w:t>
            </w:r>
          </w:p>
        </w:tc>
        <w:tc>
          <w:tcPr>
            <w:tcW w:w="2126" w:type="dxa"/>
            <w:vAlign w:val="bottom"/>
          </w:tcPr>
          <w:p w:rsidR="00D036E2" w:rsidRDefault="00D036E2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D036E2" w:rsidRDefault="00D036E2" w:rsidP="00593707">
            <w:r>
              <w:t>N</w:t>
            </w:r>
          </w:p>
        </w:tc>
        <w:tc>
          <w:tcPr>
            <w:tcW w:w="1187" w:type="dxa"/>
          </w:tcPr>
          <w:p w:rsidR="00D036E2" w:rsidRDefault="00D036E2" w:rsidP="00593707">
            <w:r>
              <w:t>N</w:t>
            </w:r>
          </w:p>
        </w:tc>
        <w:tc>
          <w:tcPr>
            <w:tcW w:w="1421" w:type="dxa"/>
          </w:tcPr>
          <w:p w:rsidR="00D036E2" w:rsidRDefault="00D036E2" w:rsidP="00593707"/>
        </w:tc>
      </w:tr>
    </w:tbl>
    <w:p w:rsidR="00D036E2" w:rsidRDefault="00D036E2" w:rsidP="00A82664"/>
    <w:p w:rsidR="007329D7" w:rsidRDefault="007329D7" w:rsidP="007329D7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5" w:name="_Toc349651611"/>
      <w:r>
        <w:rPr>
          <w:rFonts w:hint="eastAsia"/>
          <w:lang w:eastAsia="zh-CN"/>
        </w:rPr>
        <w:t>用户与用户组管理</w:t>
      </w:r>
      <w:r>
        <w:rPr>
          <w:rFonts w:hint="eastAsia"/>
        </w:rPr>
        <w:t>(</w:t>
      </w:r>
      <w:proofErr w:type="spellStart"/>
      <w:r>
        <w:rPr>
          <w:rFonts w:hint="eastAsia"/>
        </w:rPr>
        <w:t>tbl</w:t>
      </w:r>
      <w:r w:rsidR="00195C2C">
        <w:rPr>
          <w:rFonts w:hint="eastAsia"/>
          <w:lang w:eastAsia="zh-CN"/>
        </w:rPr>
        <w:t>UserIn</w:t>
      </w:r>
      <w:r>
        <w:rPr>
          <w:rFonts w:hint="eastAsia"/>
          <w:lang w:eastAsia="zh-CN"/>
        </w:rPr>
        <w:t>Group</w:t>
      </w:r>
      <w:proofErr w:type="spellEnd"/>
      <w:r>
        <w:rPr>
          <w:rFonts w:hint="eastAsia"/>
        </w:rPr>
        <w:t>)</w:t>
      </w:r>
      <w:bookmarkEnd w:id="45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2126"/>
        <w:gridCol w:w="1134"/>
        <w:gridCol w:w="1187"/>
        <w:gridCol w:w="1421"/>
      </w:tblGrid>
      <w:tr w:rsidR="007329D7" w:rsidTr="00870895">
        <w:tc>
          <w:tcPr>
            <w:tcW w:w="1951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126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7329D7" w:rsidRDefault="007329D7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329D7" w:rsidTr="00870895">
        <w:tc>
          <w:tcPr>
            <w:tcW w:w="1951" w:type="dxa"/>
          </w:tcPr>
          <w:p w:rsidR="007329D7" w:rsidRDefault="007329D7" w:rsidP="00593707">
            <w:proofErr w:type="spellStart"/>
            <w:r>
              <w:rPr>
                <w:rFonts w:hint="eastAsia"/>
              </w:rPr>
              <w:t>tblUser</w:t>
            </w:r>
            <w:r w:rsidR="00EF6F52">
              <w:rPr>
                <w:rFonts w:hint="eastAsia"/>
              </w:rPr>
              <w:t>In</w:t>
            </w:r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843" w:type="dxa"/>
          </w:tcPr>
          <w:p w:rsidR="007329D7" w:rsidRDefault="00870895" w:rsidP="00593707">
            <w:r>
              <w:rPr>
                <w:rFonts w:hint="eastAsia"/>
              </w:rPr>
              <w:t>表</w:t>
            </w:r>
            <w:r w:rsidR="007329D7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329D7" w:rsidRDefault="007329D7" w:rsidP="00593707">
            <w:r>
              <w:t>NVARCHAR(40)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Y</w:t>
            </w:r>
          </w:p>
        </w:tc>
        <w:tc>
          <w:tcPr>
            <w:tcW w:w="1421" w:type="dxa"/>
          </w:tcPr>
          <w:p w:rsidR="007329D7" w:rsidRDefault="007329D7" w:rsidP="00593707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7329D7" w:rsidTr="00870895">
        <w:tc>
          <w:tcPr>
            <w:tcW w:w="1951" w:type="dxa"/>
          </w:tcPr>
          <w:p w:rsidR="007329D7" w:rsidRDefault="00AF5CF3" w:rsidP="00593707">
            <w:proofErr w:type="spellStart"/>
            <w:r>
              <w:rPr>
                <w:rFonts w:hint="eastAsia"/>
              </w:rPr>
              <w:t>tblUser</w:t>
            </w:r>
            <w:r w:rsidR="0021496C">
              <w:rPr>
                <w:rFonts w:hint="eastAsia"/>
              </w:rPr>
              <w:t>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7329D7" w:rsidRDefault="00853B9A" w:rsidP="005937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329D7" w:rsidRDefault="00853B9A" w:rsidP="00593707">
            <w:r>
              <w:t>NVARCHAR(40)</w:t>
            </w:r>
          </w:p>
        </w:tc>
        <w:tc>
          <w:tcPr>
            <w:tcW w:w="1134" w:type="dxa"/>
          </w:tcPr>
          <w:p w:rsidR="007329D7" w:rsidRDefault="00FF7874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7329D7" w:rsidRDefault="00FF7874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</w:tcPr>
          <w:p w:rsidR="007329D7" w:rsidRDefault="00C14388" w:rsidP="00593707">
            <w:proofErr w:type="spellStart"/>
            <w:r>
              <w:rPr>
                <w:rFonts w:hint="eastAsia"/>
              </w:rPr>
              <w:t>tblUserGroupID</w:t>
            </w:r>
            <w:proofErr w:type="spellEnd"/>
          </w:p>
        </w:tc>
        <w:tc>
          <w:tcPr>
            <w:tcW w:w="1843" w:type="dxa"/>
          </w:tcPr>
          <w:p w:rsidR="007329D7" w:rsidRDefault="00853B9A" w:rsidP="00593707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329D7" w:rsidRDefault="00853B9A" w:rsidP="00593707">
            <w:r>
              <w:t>NVARCHAR(40)</w:t>
            </w:r>
          </w:p>
        </w:tc>
        <w:tc>
          <w:tcPr>
            <w:tcW w:w="1134" w:type="dxa"/>
          </w:tcPr>
          <w:p w:rsidR="007329D7" w:rsidRDefault="00FF7874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创建人编码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329D7" w:rsidRDefault="007329D7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创建人名称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CreatedOn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创建时间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修改人编码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修改人名称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  <w:tr w:rsidR="007329D7" w:rsidTr="00870895">
        <w:tc>
          <w:tcPr>
            <w:tcW w:w="1951" w:type="dxa"/>
            <w:vAlign w:val="bottom"/>
          </w:tcPr>
          <w:p w:rsidR="007329D7" w:rsidRDefault="007329D7" w:rsidP="00593707">
            <w:proofErr w:type="spellStart"/>
            <w:r>
              <w:t>ModifiedOn</w:t>
            </w:r>
            <w:proofErr w:type="spellEnd"/>
          </w:p>
        </w:tc>
        <w:tc>
          <w:tcPr>
            <w:tcW w:w="1843" w:type="dxa"/>
            <w:vAlign w:val="bottom"/>
          </w:tcPr>
          <w:p w:rsidR="007329D7" w:rsidRDefault="007329D7" w:rsidP="00593707">
            <w:r>
              <w:rPr>
                <w:rFonts w:hint="eastAsia"/>
              </w:rPr>
              <w:t>修改时间</w:t>
            </w:r>
          </w:p>
        </w:tc>
        <w:tc>
          <w:tcPr>
            <w:tcW w:w="2126" w:type="dxa"/>
            <w:vAlign w:val="bottom"/>
          </w:tcPr>
          <w:p w:rsidR="007329D7" w:rsidRDefault="007329D7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7329D7" w:rsidRDefault="007329D7" w:rsidP="00593707">
            <w:r>
              <w:t>N</w:t>
            </w:r>
          </w:p>
        </w:tc>
        <w:tc>
          <w:tcPr>
            <w:tcW w:w="1187" w:type="dxa"/>
          </w:tcPr>
          <w:p w:rsidR="007329D7" w:rsidRDefault="007329D7" w:rsidP="00593707">
            <w:r>
              <w:t>N</w:t>
            </w:r>
          </w:p>
        </w:tc>
        <w:tc>
          <w:tcPr>
            <w:tcW w:w="1421" w:type="dxa"/>
          </w:tcPr>
          <w:p w:rsidR="007329D7" w:rsidRDefault="007329D7" w:rsidP="00593707"/>
        </w:tc>
      </w:tr>
    </w:tbl>
    <w:p w:rsidR="007329D7" w:rsidRDefault="007329D7" w:rsidP="00A82664"/>
    <w:p w:rsidR="00387168" w:rsidRDefault="00387168" w:rsidP="00387168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6" w:name="_Toc349651612"/>
      <w:r>
        <w:rPr>
          <w:rFonts w:hint="eastAsia"/>
          <w:lang w:eastAsia="zh-CN"/>
        </w:rPr>
        <w:t>用户组与功能管理</w:t>
      </w:r>
      <w:r>
        <w:rPr>
          <w:rFonts w:hint="eastAsia"/>
        </w:rPr>
        <w:t>(</w:t>
      </w:r>
      <w:proofErr w:type="spellStart"/>
      <w:r>
        <w:rPr>
          <w:rFonts w:hint="eastAsia"/>
        </w:rPr>
        <w:t>tbl</w:t>
      </w:r>
      <w:r w:rsidR="005553D1">
        <w:rPr>
          <w:rFonts w:hint="eastAsia"/>
          <w:lang w:eastAsia="zh-CN"/>
        </w:rPr>
        <w:t>Group</w:t>
      </w:r>
      <w:r>
        <w:rPr>
          <w:rFonts w:hint="eastAsia"/>
          <w:lang w:eastAsia="zh-CN"/>
        </w:rPr>
        <w:t>In</w:t>
      </w:r>
      <w:r w:rsidR="003F3AF2">
        <w:rPr>
          <w:rFonts w:hint="eastAsia"/>
          <w:lang w:eastAsia="zh-CN"/>
        </w:rPr>
        <w:t>Functions</w:t>
      </w:r>
      <w:proofErr w:type="spellEnd"/>
      <w:r>
        <w:rPr>
          <w:rFonts w:hint="eastAsia"/>
        </w:rPr>
        <w:t>)</w:t>
      </w:r>
      <w:bookmarkEnd w:id="46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2126"/>
        <w:gridCol w:w="1134"/>
        <w:gridCol w:w="1187"/>
        <w:gridCol w:w="1421"/>
      </w:tblGrid>
      <w:tr w:rsidR="00387168" w:rsidTr="00772642">
        <w:tc>
          <w:tcPr>
            <w:tcW w:w="2235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126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387168" w:rsidRDefault="00387168" w:rsidP="0059370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7168" w:rsidTr="00772642">
        <w:tc>
          <w:tcPr>
            <w:tcW w:w="2235" w:type="dxa"/>
          </w:tcPr>
          <w:p w:rsidR="00387168" w:rsidRDefault="00387168" w:rsidP="00593707">
            <w:proofErr w:type="spellStart"/>
            <w:r>
              <w:rPr>
                <w:rFonts w:hint="eastAsia"/>
              </w:rPr>
              <w:t>tbl</w:t>
            </w:r>
            <w:r w:rsidR="001250FB">
              <w:rPr>
                <w:rFonts w:hint="eastAsia"/>
              </w:rPr>
              <w:t>Group</w:t>
            </w:r>
            <w:r>
              <w:rPr>
                <w:rFonts w:hint="eastAsia"/>
              </w:rPr>
              <w:t>In</w:t>
            </w:r>
            <w:r w:rsidR="00772642">
              <w:rPr>
                <w:rFonts w:hint="eastAsia"/>
              </w:rPr>
              <w:t>Functions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387168" w:rsidRDefault="00387168" w:rsidP="00593707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387168" w:rsidRDefault="00387168" w:rsidP="00593707">
            <w:r>
              <w:t>NVARCHAR(40)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Y</w:t>
            </w:r>
          </w:p>
        </w:tc>
        <w:tc>
          <w:tcPr>
            <w:tcW w:w="1421" w:type="dxa"/>
          </w:tcPr>
          <w:p w:rsidR="00387168" w:rsidRDefault="00387168" w:rsidP="00593707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387168" w:rsidTr="00772642">
        <w:tc>
          <w:tcPr>
            <w:tcW w:w="2235" w:type="dxa"/>
          </w:tcPr>
          <w:p w:rsidR="00387168" w:rsidRDefault="00706F26" w:rsidP="00593707">
            <w:proofErr w:type="spellStart"/>
            <w:r>
              <w:rPr>
                <w:rFonts w:hint="eastAsia"/>
              </w:rPr>
              <w:t>tblFunctionsID</w:t>
            </w:r>
            <w:proofErr w:type="spellEnd"/>
          </w:p>
        </w:tc>
        <w:tc>
          <w:tcPr>
            <w:tcW w:w="1559" w:type="dxa"/>
          </w:tcPr>
          <w:p w:rsidR="00387168" w:rsidRDefault="00387168" w:rsidP="005937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387168" w:rsidRDefault="00387168" w:rsidP="00593707">
            <w:r>
              <w:t>NVARCHAR(40)</w:t>
            </w:r>
          </w:p>
        </w:tc>
        <w:tc>
          <w:tcPr>
            <w:tcW w:w="1134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</w:tcPr>
          <w:p w:rsidR="00387168" w:rsidRDefault="00706F26" w:rsidP="00593707">
            <w:proofErr w:type="spellStart"/>
            <w:r>
              <w:rPr>
                <w:rFonts w:hint="eastAsia"/>
              </w:rPr>
              <w:t>tblUserGroupID</w:t>
            </w:r>
            <w:proofErr w:type="spellEnd"/>
          </w:p>
        </w:tc>
        <w:tc>
          <w:tcPr>
            <w:tcW w:w="1559" w:type="dxa"/>
          </w:tcPr>
          <w:p w:rsidR="00387168" w:rsidRDefault="00387168" w:rsidP="00593707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387168" w:rsidRDefault="00387168" w:rsidP="00593707">
            <w:r>
              <w:t>NVARCHAR(40)</w:t>
            </w:r>
          </w:p>
        </w:tc>
        <w:tc>
          <w:tcPr>
            <w:tcW w:w="1134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创建人编码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CreatedByName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创建人名称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CreatedOn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创建时间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ModifiedBy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修改人编码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ModifiedByName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修改人名称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  <w:tr w:rsidR="00387168" w:rsidTr="00772642">
        <w:tc>
          <w:tcPr>
            <w:tcW w:w="2235" w:type="dxa"/>
            <w:vAlign w:val="bottom"/>
          </w:tcPr>
          <w:p w:rsidR="00387168" w:rsidRDefault="00387168" w:rsidP="00593707">
            <w:proofErr w:type="spellStart"/>
            <w:r>
              <w:t>ModifiedOn</w:t>
            </w:r>
            <w:proofErr w:type="spellEnd"/>
          </w:p>
        </w:tc>
        <w:tc>
          <w:tcPr>
            <w:tcW w:w="1559" w:type="dxa"/>
            <w:vAlign w:val="bottom"/>
          </w:tcPr>
          <w:p w:rsidR="00387168" w:rsidRDefault="00387168" w:rsidP="00593707">
            <w:r>
              <w:rPr>
                <w:rFonts w:hint="eastAsia"/>
              </w:rPr>
              <w:t>修改时间</w:t>
            </w:r>
          </w:p>
        </w:tc>
        <w:tc>
          <w:tcPr>
            <w:tcW w:w="2126" w:type="dxa"/>
            <w:vAlign w:val="bottom"/>
          </w:tcPr>
          <w:p w:rsidR="00387168" w:rsidRDefault="00387168" w:rsidP="00593707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387168" w:rsidRDefault="00387168" w:rsidP="00593707">
            <w:r>
              <w:t>N</w:t>
            </w:r>
          </w:p>
        </w:tc>
        <w:tc>
          <w:tcPr>
            <w:tcW w:w="1187" w:type="dxa"/>
          </w:tcPr>
          <w:p w:rsidR="00387168" w:rsidRDefault="00387168" w:rsidP="00593707">
            <w:r>
              <w:t>N</w:t>
            </w:r>
          </w:p>
        </w:tc>
        <w:tc>
          <w:tcPr>
            <w:tcW w:w="1421" w:type="dxa"/>
          </w:tcPr>
          <w:p w:rsidR="00387168" w:rsidRDefault="00387168" w:rsidP="00593707"/>
        </w:tc>
      </w:tr>
    </w:tbl>
    <w:p w:rsidR="00A82664" w:rsidRDefault="00A82664" w:rsidP="00A82664"/>
    <w:p w:rsidR="00A82664" w:rsidRDefault="00C62229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47" w:name="_Toc329369459"/>
      <w:bookmarkStart w:id="48" w:name="_Toc329777857"/>
      <w:bookmarkStart w:id="49" w:name="_Toc349651613"/>
      <w:r>
        <w:rPr>
          <w:rFonts w:hint="eastAsia"/>
          <w:lang w:eastAsia="zh-CN"/>
        </w:rPr>
        <w:t>参数组</w:t>
      </w:r>
      <w:r>
        <w:rPr>
          <w:rFonts w:hint="eastAsia"/>
        </w:rPr>
        <w:t xml:space="preserve"> 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>
        <w:rPr>
          <w:rFonts w:hint="eastAsia"/>
          <w:lang w:eastAsia="zh-CN"/>
        </w:rPr>
        <w:t>SysParamGroup</w:t>
      </w:r>
      <w:proofErr w:type="spellEnd"/>
      <w:r w:rsidR="00A82664">
        <w:rPr>
          <w:rFonts w:hint="eastAsia"/>
        </w:rPr>
        <w:t>)</w:t>
      </w:r>
      <w:bookmarkEnd w:id="47"/>
      <w:bookmarkEnd w:id="48"/>
      <w:bookmarkEnd w:id="4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2268"/>
        <w:gridCol w:w="1134"/>
        <w:gridCol w:w="1187"/>
        <w:gridCol w:w="1421"/>
      </w:tblGrid>
      <w:tr w:rsidR="00A82664" w:rsidTr="00C62229">
        <w:tc>
          <w:tcPr>
            <w:tcW w:w="209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C62229">
        <w:tc>
          <w:tcPr>
            <w:tcW w:w="2093" w:type="dxa"/>
          </w:tcPr>
          <w:p w:rsidR="00A82664" w:rsidRDefault="00454628" w:rsidP="00C62229">
            <w:proofErr w:type="spellStart"/>
            <w:r>
              <w:rPr>
                <w:rFonts w:hint="eastAsia"/>
              </w:rPr>
              <w:t>tbl</w:t>
            </w:r>
            <w:r w:rsidR="00C62229">
              <w:rPr>
                <w:rFonts w:hint="eastAsia"/>
              </w:rPr>
              <w:t>SysParamGroup</w:t>
            </w:r>
            <w:r w:rsidR="00A82664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A82664" w:rsidRDefault="00C62229" w:rsidP="007E507B">
            <w:r>
              <w:rPr>
                <w:rFonts w:hint="eastAsia"/>
              </w:rPr>
              <w:t>参数组</w:t>
            </w:r>
            <w:r w:rsidR="00454628"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82664" w:rsidTr="00C62229">
        <w:tc>
          <w:tcPr>
            <w:tcW w:w="2093" w:type="dxa"/>
          </w:tcPr>
          <w:p w:rsidR="00A82664" w:rsidRDefault="00C62229" w:rsidP="007E507B">
            <w:proofErr w:type="spellStart"/>
            <w:r>
              <w:rPr>
                <w:rFonts w:hint="eastAsia"/>
              </w:rPr>
              <w:t>ParamGroupCode</w:t>
            </w:r>
            <w:proofErr w:type="spellEnd"/>
          </w:p>
        </w:tc>
        <w:tc>
          <w:tcPr>
            <w:tcW w:w="1559" w:type="dxa"/>
          </w:tcPr>
          <w:p w:rsidR="00A82664" w:rsidRDefault="000B35B9" w:rsidP="007E507B">
            <w:r>
              <w:rPr>
                <w:rFonts w:hint="eastAsia"/>
              </w:rPr>
              <w:t>参数组编码</w:t>
            </w:r>
          </w:p>
        </w:tc>
        <w:tc>
          <w:tcPr>
            <w:tcW w:w="2268" w:type="dxa"/>
          </w:tcPr>
          <w:p w:rsidR="00A82664" w:rsidRDefault="001F4269" w:rsidP="007E507B">
            <w:r>
              <w:t>NVARCHAR(</w:t>
            </w:r>
            <w:r>
              <w:rPr>
                <w:rFonts w:hint="eastAsia"/>
              </w:rPr>
              <w:t>4</w:t>
            </w:r>
            <w:r w:rsidR="00A82664">
              <w:t>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</w:tcPr>
          <w:p w:rsidR="00A82664" w:rsidRDefault="000B35B9" w:rsidP="000B35B9">
            <w:proofErr w:type="spellStart"/>
            <w:r>
              <w:rPr>
                <w:rFonts w:hint="eastAsia"/>
              </w:rPr>
              <w:t>ParamGroupName</w:t>
            </w:r>
            <w:proofErr w:type="spellEnd"/>
          </w:p>
        </w:tc>
        <w:tc>
          <w:tcPr>
            <w:tcW w:w="1559" w:type="dxa"/>
          </w:tcPr>
          <w:p w:rsidR="00A82664" w:rsidRDefault="000B35B9" w:rsidP="007E507B">
            <w:r>
              <w:rPr>
                <w:rFonts w:hint="eastAsia"/>
              </w:rPr>
              <w:t>参数组名称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</w:t>
            </w:r>
            <w:r w:rsidR="001F4269"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lastRenderedPageBreak/>
              <w:t>CreatedBy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CreatedOn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C62229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ModifiedOn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/>
    <w:p w:rsidR="00A82664" w:rsidRDefault="00C62229" w:rsidP="00A8266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50" w:name="_Toc329369460"/>
      <w:bookmarkStart w:id="51" w:name="_Toc329777858"/>
      <w:bookmarkStart w:id="52" w:name="_Toc349651614"/>
      <w:r>
        <w:rPr>
          <w:rFonts w:hint="eastAsia"/>
          <w:lang w:eastAsia="zh-CN"/>
        </w:rPr>
        <w:t>参数</w:t>
      </w:r>
      <w:r w:rsidR="00A82664">
        <w:rPr>
          <w:rFonts w:hint="eastAsia"/>
        </w:rPr>
        <w:t>(</w:t>
      </w:r>
      <w:proofErr w:type="spellStart"/>
      <w:r w:rsidR="00A82664">
        <w:rPr>
          <w:rFonts w:hint="eastAsia"/>
        </w:rPr>
        <w:t>tbl</w:t>
      </w:r>
      <w:r>
        <w:rPr>
          <w:rFonts w:hint="eastAsia"/>
          <w:lang w:eastAsia="zh-CN"/>
        </w:rPr>
        <w:t>SysParam</w:t>
      </w:r>
      <w:proofErr w:type="spellEnd"/>
      <w:r w:rsidR="00A82664">
        <w:rPr>
          <w:rFonts w:hint="eastAsia"/>
        </w:rPr>
        <w:t>)</w:t>
      </w:r>
      <w:bookmarkEnd w:id="50"/>
      <w:bookmarkEnd w:id="51"/>
      <w:bookmarkEnd w:id="52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2268"/>
        <w:gridCol w:w="1134"/>
        <w:gridCol w:w="1187"/>
        <w:gridCol w:w="1421"/>
      </w:tblGrid>
      <w:tr w:rsidR="00A82664" w:rsidTr="00FC13C6">
        <w:tc>
          <w:tcPr>
            <w:tcW w:w="2093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A82664" w:rsidRDefault="00A82664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2664" w:rsidTr="00FC13C6">
        <w:tc>
          <w:tcPr>
            <w:tcW w:w="2093" w:type="dxa"/>
          </w:tcPr>
          <w:p w:rsidR="00A82664" w:rsidRDefault="00FC13C6" w:rsidP="007E507B">
            <w:proofErr w:type="spellStart"/>
            <w:r>
              <w:rPr>
                <w:rFonts w:hint="eastAsia"/>
              </w:rPr>
              <w:t>tblSysParam</w:t>
            </w:r>
            <w:r w:rsidR="00A82664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A82664" w:rsidRDefault="00FC13C6" w:rsidP="007E507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NVARCHAR(40)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Y</w:t>
            </w:r>
          </w:p>
        </w:tc>
        <w:tc>
          <w:tcPr>
            <w:tcW w:w="1421" w:type="dxa"/>
          </w:tcPr>
          <w:p w:rsidR="00A82664" w:rsidRDefault="00A82664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A82664" w:rsidTr="00FC13C6">
        <w:tc>
          <w:tcPr>
            <w:tcW w:w="2093" w:type="dxa"/>
          </w:tcPr>
          <w:p w:rsidR="00A82664" w:rsidRDefault="00FC13C6" w:rsidP="007E507B">
            <w:proofErr w:type="spellStart"/>
            <w:r>
              <w:rPr>
                <w:rFonts w:hint="eastAsia"/>
              </w:rPr>
              <w:t>tblSysParamGroupID</w:t>
            </w:r>
            <w:proofErr w:type="spellEnd"/>
          </w:p>
        </w:tc>
        <w:tc>
          <w:tcPr>
            <w:tcW w:w="1559" w:type="dxa"/>
          </w:tcPr>
          <w:p w:rsidR="00A82664" w:rsidRDefault="00FC13C6" w:rsidP="007E507B">
            <w:r>
              <w:rPr>
                <w:rFonts w:hint="eastAsia"/>
              </w:rPr>
              <w:t>参数组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82664" w:rsidRDefault="00B45ECE" w:rsidP="007E507B">
            <w:r>
              <w:t>NVARCHAR(</w:t>
            </w:r>
            <w:r>
              <w:rPr>
                <w:rFonts w:hint="eastAsia"/>
              </w:rPr>
              <w:t>4</w:t>
            </w:r>
            <w:r w:rsidR="00A82664">
              <w:t>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</w:tcPr>
          <w:p w:rsidR="00A82664" w:rsidRDefault="00FC13C6" w:rsidP="007E507B">
            <w:proofErr w:type="spellStart"/>
            <w:r>
              <w:rPr>
                <w:rFonts w:hint="eastAsia"/>
              </w:rPr>
              <w:t>ParamCode</w:t>
            </w:r>
            <w:proofErr w:type="spellEnd"/>
          </w:p>
        </w:tc>
        <w:tc>
          <w:tcPr>
            <w:tcW w:w="1559" w:type="dxa"/>
          </w:tcPr>
          <w:p w:rsidR="00A82664" w:rsidRDefault="00FC13C6" w:rsidP="007E507B">
            <w:r>
              <w:rPr>
                <w:rFonts w:hint="eastAsia"/>
              </w:rPr>
              <w:t>参数编码</w:t>
            </w:r>
          </w:p>
        </w:tc>
        <w:tc>
          <w:tcPr>
            <w:tcW w:w="2268" w:type="dxa"/>
          </w:tcPr>
          <w:p w:rsidR="00A82664" w:rsidRDefault="00A82664" w:rsidP="007E507B">
            <w:r>
              <w:t>NVARCHAR(</w:t>
            </w:r>
            <w:r w:rsidR="00B45ECE">
              <w:rPr>
                <w:rFonts w:hint="eastAsia"/>
              </w:rPr>
              <w:t>4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</w:tcPr>
          <w:p w:rsidR="00A82664" w:rsidRDefault="00FC13C6" w:rsidP="007E507B">
            <w:proofErr w:type="spellStart"/>
            <w:r>
              <w:rPr>
                <w:rFonts w:hint="eastAsia"/>
              </w:rPr>
              <w:t>ParamName</w:t>
            </w:r>
            <w:proofErr w:type="spellEnd"/>
          </w:p>
        </w:tc>
        <w:tc>
          <w:tcPr>
            <w:tcW w:w="1559" w:type="dxa"/>
          </w:tcPr>
          <w:p w:rsidR="00A82664" w:rsidRDefault="00FC13C6" w:rsidP="007E507B"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:rsidR="00A82664" w:rsidRDefault="00B45ECE" w:rsidP="007E507B">
            <w:r>
              <w:t>NVARCHAR(100)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CreatedOn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ModifiedBy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  <w:tr w:rsidR="00A82664" w:rsidTr="00FC13C6">
        <w:tc>
          <w:tcPr>
            <w:tcW w:w="2093" w:type="dxa"/>
            <w:vAlign w:val="bottom"/>
          </w:tcPr>
          <w:p w:rsidR="00A82664" w:rsidRDefault="00A82664" w:rsidP="007E507B">
            <w:proofErr w:type="spellStart"/>
            <w:r>
              <w:t>ModifiedOn</w:t>
            </w:r>
            <w:proofErr w:type="spellEnd"/>
          </w:p>
        </w:tc>
        <w:tc>
          <w:tcPr>
            <w:tcW w:w="1559" w:type="dxa"/>
            <w:vAlign w:val="bottom"/>
          </w:tcPr>
          <w:p w:rsidR="00A82664" w:rsidRDefault="00A82664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A82664" w:rsidRDefault="00A82664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A82664" w:rsidRDefault="00A82664" w:rsidP="007E507B">
            <w:r>
              <w:t>N</w:t>
            </w:r>
          </w:p>
        </w:tc>
        <w:tc>
          <w:tcPr>
            <w:tcW w:w="1187" w:type="dxa"/>
          </w:tcPr>
          <w:p w:rsidR="00A82664" w:rsidRDefault="00A82664" w:rsidP="007E507B">
            <w:r>
              <w:t>N</w:t>
            </w:r>
          </w:p>
        </w:tc>
        <w:tc>
          <w:tcPr>
            <w:tcW w:w="1421" w:type="dxa"/>
          </w:tcPr>
          <w:p w:rsidR="00A82664" w:rsidRDefault="00A82664" w:rsidP="007E507B"/>
        </w:tc>
      </w:tr>
    </w:tbl>
    <w:p w:rsidR="00A82664" w:rsidRDefault="00A82664" w:rsidP="00A82664"/>
    <w:p w:rsidR="009A5B99" w:rsidRDefault="009A5B99" w:rsidP="009A5B99">
      <w:pPr>
        <w:pStyle w:val="1"/>
        <w:numPr>
          <w:ilvl w:val="0"/>
          <w:numId w:val="10"/>
        </w:numPr>
        <w:tabs>
          <w:tab w:val="left" w:pos="432"/>
        </w:tabs>
      </w:pPr>
      <w:bookmarkStart w:id="53" w:name="_Toc349651615"/>
      <w:proofErr w:type="spellStart"/>
      <w:r>
        <w:rPr>
          <w:rFonts w:hint="eastAsia"/>
        </w:rPr>
        <w:t>基础资料</w:t>
      </w:r>
      <w:bookmarkEnd w:id="53"/>
      <w:proofErr w:type="spellEnd"/>
    </w:p>
    <w:p w:rsidR="00E16424" w:rsidRDefault="00E16424" w:rsidP="00E16424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54" w:name="_Toc329369456"/>
      <w:bookmarkStart w:id="55" w:name="_Toc329777854"/>
      <w:bookmarkStart w:id="56" w:name="_Toc349651616"/>
      <w:r>
        <w:rPr>
          <w:rFonts w:hint="eastAsia"/>
          <w:lang w:eastAsia="zh-CN"/>
        </w:rPr>
        <w:t>客户</w:t>
      </w:r>
      <w:r>
        <w:rPr>
          <w:rFonts w:hint="eastAsia"/>
        </w:rPr>
        <w:t>(</w:t>
      </w:r>
      <w:proofErr w:type="spellStart"/>
      <w:r>
        <w:rPr>
          <w:rFonts w:hint="eastAsia"/>
        </w:rPr>
        <w:t>tbl</w:t>
      </w:r>
      <w:r>
        <w:rPr>
          <w:rFonts w:hint="eastAsia"/>
          <w:lang w:eastAsia="zh-CN"/>
        </w:rPr>
        <w:t>Customers</w:t>
      </w:r>
      <w:proofErr w:type="spellEnd"/>
      <w:r>
        <w:rPr>
          <w:rFonts w:hint="eastAsia"/>
        </w:rPr>
        <w:t>)</w:t>
      </w:r>
      <w:bookmarkEnd w:id="54"/>
      <w:bookmarkEnd w:id="55"/>
      <w:bookmarkEnd w:id="56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E16424" w:rsidTr="00BE586C">
        <w:tc>
          <w:tcPr>
            <w:tcW w:w="1809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E16424" w:rsidRDefault="00E16424" w:rsidP="00BE586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6424" w:rsidTr="00BE586C">
        <w:tc>
          <w:tcPr>
            <w:tcW w:w="1809" w:type="dxa"/>
          </w:tcPr>
          <w:p w:rsidR="00E16424" w:rsidRDefault="00E16424" w:rsidP="00BE586C">
            <w:proofErr w:type="spellStart"/>
            <w:r>
              <w:rPr>
                <w:rFonts w:hint="eastAsia"/>
              </w:rPr>
              <w:t>tblCustomersID</w:t>
            </w:r>
            <w:proofErr w:type="spellEnd"/>
          </w:p>
        </w:tc>
        <w:tc>
          <w:tcPr>
            <w:tcW w:w="1843" w:type="dxa"/>
          </w:tcPr>
          <w:p w:rsidR="00E16424" w:rsidRDefault="00E16424" w:rsidP="00BE586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E16424" w:rsidRDefault="00E16424" w:rsidP="00BE586C">
            <w:r>
              <w:t>NVARCHAR(40)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Y</w:t>
            </w:r>
          </w:p>
        </w:tc>
        <w:tc>
          <w:tcPr>
            <w:tcW w:w="1421" w:type="dxa"/>
          </w:tcPr>
          <w:p w:rsidR="00E16424" w:rsidRDefault="00E16424" w:rsidP="00BE586C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E16424" w:rsidTr="00BE586C">
        <w:tc>
          <w:tcPr>
            <w:tcW w:w="1809" w:type="dxa"/>
          </w:tcPr>
          <w:p w:rsidR="00E16424" w:rsidRDefault="00E16424" w:rsidP="00BE586C">
            <w:proofErr w:type="spellStart"/>
            <w:r>
              <w:rPr>
                <w:rFonts w:hint="eastAsia"/>
              </w:rPr>
              <w:t>tblUserID</w:t>
            </w:r>
            <w:proofErr w:type="spellEnd"/>
          </w:p>
        </w:tc>
        <w:tc>
          <w:tcPr>
            <w:tcW w:w="1843" w:type="dxa"/>
          </w:tcPr>
          <w:p w:rsidR="00E16424" w:rsidRDefault="00E16424" w:rsidP="00BE586C"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E16424" w:rsidRDefault="00E16424" w:rsidP="00BE586C">
            <w:r>
              <w:t>NVARCHAR(100)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</w:tcPr>
          <w:p w:rsidR="00E16424" w:rsidRDefault="00E16424" w:rsidP="00BE586C"/>
        </w:tc>
        <w:tc>
          <w:tcPr>
            <w:tcW w:w="1843" w:type="dxa"/>
          </w:tcPr>
          <w:p w:rsidR="00E16424" w:rsidRDefault="00E16424" w:rsidP="00BE586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E16424" w:rsidRDefault="00E16424" w:rsidP="00BE586C">
            <w:r>
              <w:t>NVARCHAR(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AdWidth</w:t>
            </w:r>
            <w:proofErr w:type="spellEnd"/>
          </w:p>
        </w:tc>
        <w:tc>
          <w:tcPr>
            <w:tcW w:w="1843" w:type="dxa"/>
          </w:tcPr>
          <w:p w:rsidR="00E16424" w:rsidRDefault="00E16424" w:rsidP="00BE586C">
            <w:r>
              <w:rPr>
                <w:rFonts w:hint="eastAsia"/>
              </w:rPr>
              <w:t>宽度</w:t>
            </w:r>
          </w:p>
        </w:tc>
        <w:tc>
          <w:tcPr>
            <w:tcW w:w="2268" w:type="dxa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AdHeight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高度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AdTop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上边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AdLeft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左边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是否打开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AdType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广告类型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t>CreatedOn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  <w:tr w:rsidR="00E16424" w:rsidTr="00BE586C">
        <w:tc>
          <w:tcPr>
            <w:tcW w:w="1809" w:type="dxa"/>
            <w:vAlign w:val="bottom"/>
          </w:tcPr>
          <w:p w:rsidR="00E16424" w:rsidRDefault="00E16424" w:rsidP="00BE586C">
            <w:proofErr w:type="spellStart"/>
            <w:r>
              <w:t>ModifiedOn</w:t>
            </w:r>
            <w:proofErr w:type="spellEnd"/>
          </w:p>
        </w:tc>
        <w:tc>
          <w:tcPr>
            <w:tcW w:w="1843" w:type="dxa"/>
            <w:vAlign w:val="bottom"/>
          </w:tcPr>
          <w:p w:rsidR="00E16424" w:rsidRDefault="00E16424" w:rsidP="00BE586C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E16424" w:rsidRDefault="00E16424" w:rsidP="00BE586C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E16424" w:rsidRDefault="00E16424" w:rsidP="00BE586C">
            <w:r>
              <w:t>N</w:t>
            </w:r>
          </w:p>
        </w:tc>
        <w:tc>
          <w:tcPr>
            <w:tcW w:w="1187" w:type="dxa"/>
          </w:tcPr>
          <w:p w:rsidR="00E16424" w:rsidRDefault="00E16424" w:rsidP="00BE586C">
            <w:r>
              <w:t>N</w:t>
            </w:r>
          </w:p>
        </w:tc>
        <w:tc>
          <w:tcPr>
            <w:tcW w:w="1421" w:type="dxa"/>
          </w:tcPr>
          <w:p w:rsidR="00E16424" w:rsidRDefault="00E16424" w:rsidP="00BE586C"/>
        </w:tc>
      </w:tr>
    </w:tbl>
    <w:p w:rsidR="00E16424" w:rsidRDefault="00E16424" w:rsidP="00E16424"/>
    <w:p w:rsidR="009A5B99" w:rsidRDefault="001F287F" w:rsidP="009A5B99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57" w:name="_Toc349651617"/>
      <w:r>
        <w:rPr>
          <w:rFonts w:hint="eastAsia"/>
          <w:lang w:eastAsia="zh-CN"/>
        </w:rPr>
        <w:t>类别</w:t>
      </w:r>
      <w:r w:rsidR="009A5B99">
        <w:rPr>
          <w:rFonts w:hint="eastAsia"/>
        </w:rPr>
        <w:t>(</w:t>
      </w:r>
      <w:proofErr w:type="spellStart"/>
      <w:r w:rsidR="009A5B99">
        <w:rPr>
          <w:rFonts w:hint="eastAsia"/>
        </w:rPr>
        <w:t>tbl</w:t>
      </w:r>
      <w:r>
        <w:rPr>
          <w:rFonts w:hint="eastAsia"/>
          <w:lang w:eastAsia="zh-CN"/>
        </w:rPr>
        <w:t>Category</w:t>
      </w:r>
      <w:proofErr w:type="spellEnd"/>
      <w:r w:rsidR="009A5B99">
        <w:rPr>
          <w:rFonts w:hint="eastAsia"/>
        </w:rPr>
        <w:t>)</w:t>
      </w:r>
      <w:bookmarkEnd w:id="57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9A5B99" w:rsidTr="007E507B">
        <w:tc>
          <w:tcPr>
            <w:tcW w:w="1809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5B99" w:rsidTr="007E507B">
        <w:tc>
          <w:tcPr>
            <w:tcW w:w="1809" w:type="dxa"/>
          </w:tcPr>
          <w:p w:rsidR="009A5B99" w:rsidRDefault="009A5B99" w:rsidP="007E507B">
            <w:proofErr w:type="spellStart"/>
            <w:r>
              <w:rPr>
                <w:rFonts w:hint="eastAsia"/>
              </w:rPr>
              <w:t>tblAdID</w:t>
            </w:r>
            <w:proofErr w:type="spellEnd"/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广告主键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NVARCHAR(40)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Y</w:t>
            </w:r>
          </w:p>
        </w:tc>
        <w:tc>
          <w:tcPr>
            <w:tcW w:w="1421" w:type="dxa"/>
          </w:tcPr>
          <w:p w:rsidR="009A5B99" w:rsidRDefault="009A5B99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9A5B99" w:rsidTr="007E507B">
        <w:tc>
          <w:tcPr>
            <w:tcW w:w="1809" w:type="dxa"/>
          </w:tcPr>
          <w:p w:rsidR="009A5B99" w:rsidRDefault="009A5B99" w:rsidP="007E507B">
            <w:r>
              <w:t>Name</w:t>
            </w:r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NVARCHAR(100)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</w:tcPr>
          <w:p w:rsidR="009A5B99" w:rsidRDefault="009A5B99" w:rsidP="007E507B">
            <w:r>
              <w:rPr>
                <w:rFonts w:hint="eastAsia"/>
              </w:rPr>
              <w:t>Content</w:t>
            </w:r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AdWidth</w:t>
            </w:r>
            <w:proofErr w:type="spellEnd"/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宽度</w:t>
            </w:r>
          </w:p>
        </w:tc>
        <w:tc>
          <w:tcPr>
            <w:tcW w:w="2268" w:type="dxa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lastRenderedPageBreak/>
              <w:t>AdHeight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高度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AdTop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上边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AdLeft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左边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是否打开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AdType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广告类型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CreatedOn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ModifiedOn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</w:tbl>
    <w:p w:rsidR="009A5B99" w:rsidRDefault="009A5B99" w:rsidP="009A5B99"/>
    <w:p w:rsidR="009A5B99" w:rsidRDefault="001F287F" w:rsidP="009A5B99">
      <w:pPr>
        <w:pStyle w:val="2"/>
        <w:tabs>
          <w:tab w:val="clear" w:pos="718"/>
          <w:tab w:val="left" w:pos="576"/>
          <w:tab w:val="left" w:pos="720"/>
        </w:tabs>
        <w:ind w:left="576"/>
      </w:pPr>
      <w:bookmarkStart w:id="58" w:name="_Toc349651618"/>
      <w:r>
        <w:rPr>
          <w:rFonts w:hint="eastAsia"/>
          <w:lang w:eastAsia="zh-CN"/>
        </w:rPr>
        <w:t>小说</w:t>
      </w:r>
      <w:r w:rsidR="009A5B99">
        <w:rPr>
          <w:rFonts w:hint="eastAsia"/>
        </w:rPr>
        <w:t>(</w:t>
      </w:r>
      <w:proofErr w:type="spellStart"/>
      <w:r w:rsidR="009A5B99">
        <w:rPr>
          <w:rFonts w:hint="eastAsia"/>
        </w:rPr>
        <w:t>tbl</w:t>
      </w:r>
      <w:r>
        <w:rPr>
          <w:rFonts w:hint="eastAsia"/>
          <w:lang w:eastAsia="zh-CN"/>
        </w:rPr>
        <w:t>Fiction</w:t>
      </w:r>
      <w:proofErr w:type="spellEnd"/>
      <w:r w:rsidR="009A5B99">
        <w:rPr>
          <w:rFonts w:hint="eastAsia"/>
        </w:rPr>
        <w:t>)</w:t>
      </w:r>
      <w:bookmarkEnd w:id="58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2268"/>
        <w:gridCol w:w="1134"/>
        <w:gridCol w:w="1187"/>
        <w:gridCol w:w="1421"/>
      </w:tblGrid>
      <w:tr w:rsidR="009A5B99" w:rsidTr="007E507B">
        <w:tc>
          <w:tcPr>
            <w:tcW w:w="1809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268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134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187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是否主键</w:t>
            </w:r>
          </w:p>
        </w:tc>
        <w:tc>
          <w:tcPr>
            <w:tcW w:w="1421" w:type="dxa"/>
          </w:tcPr>
          <w:p w:rsidR="009A5B99" w:rsidRDefault="009A5B99" w:rsidP="007E507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5B99" w:rsidTr="007E507B">
        <w:tc>
          <w:tcPr>
            <w:tcW w:w="1809" w:type="dxa"/>
          </w:tcPr>
          <w:p w:rsidR="009A5B99" w:rsidRDefault="009A5B99" w:rsidP="007E507B">
            <w:proofErr w:type="spellStart"/>
            <w:r>
              <w:rPr>
                <w:rFonts w:hint="eastAsia"/>
              </w:rPr>
              <w:t>tblAdID</w:t>
            </w:r>
            <w:proofErr w:type="spellEnd"/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广告主键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NVARCHAR(40)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Y</w:t>
            </w:r>
          </w:p>
        </w:tc>
        <w:tc>
          <w:tcPr>
            <w:tcW w:w="1421" w:type="dxa"/>
          </w:tcPr>
          <w:p w:rsidR="009A5B99" w:rsidRDefault="009A5B99" w:rsidP="007E507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9A5B99" w:rsidTr="007E507B">
        <w:tc>
          <w:tcPr>
            <w:tcW w:w="1809" w:type="dxa"/>
          </w:tcPr>
          <w:p w:rsidR="009A5B99" w:rsidRDefault="009A5B99" w:rsidP="007E507B">
            <w:r>
              <w:t>Name</w:t>
            </w:r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NVARCHAR(100)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</w:tcPr>
          <w:p w:rsidR="009A5B99" w:rsidRDefault="009A5B99" w:rsidP="007E507B">
            <w:r>
              <w:rPr>
                <w:rFonts w:hint="eastAsia"/>
              </w:rPr>
              <w:t>Content</w:t>
            </w:r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9A5B99" w:rsidRDefault="009A5B99" w:rsidP="007E507B">
            <w:r>
              <w:t>NVARCHAR(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AdWidth</w:t>
            </w:r>
            <w:proofErr w:type="spellEnd"/>
          </w:p>
        </w:tc>
        <w:tc>
          <w:tcPr>
            <w:tcW w:w="1843" w:type="dxa"/>
          </w:tcPr>
          <w:p w:rsidR="009A5B99" w:rsidRDefault="009A5B99" w:rsidP="007E507B">
            <w:r>
              <w:rPr>
                <w:rFonts w:hint="eastAsia"/>
              </w:rPr>
              <w:t>宽度</w:t>
            </w:r>
          </w:p>
        </w:tc>
        <w:tc>
          <w:tcPr>
            <w:tcW w:w="2268" w:type="dxa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AdHeight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高度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AdTop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上边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AdLeft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左边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是否打开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AdType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广告类型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Y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创建人编码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rPr>
                <w:rFonts w:hint="eastAsia"/>
              </w:rP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CreatedByName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创建人名称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CreatedOn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创建时间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ModifiedBy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修改人编码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ModifiedByName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修改人名称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NVARCHAR</w:t>
            </w:r>
            <w:r>
              <w:rPr>
                <w:rFonts w:hint="eastAsia"/>
              </w:rPr>
              <w:t>(1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  <w:tr w:rsidR="009A5B99" w:rsidTr="007E507B">
        <w:tc>
          <w:tcPr>
            <w:tcW w:w="1809" w:type="dxa"/>
            <w:vAlign w:val="bottom"/>
          </w:tcPr>
          <w:p w:rsidR="009A5B99" w:rsidRDefault="009A5B99" w:rsidP="007E507B">
            <w:proofErr w:type="spellStart"/>
            <w:r>
              <w:t>ModifiedOn</w:t>
            </w:r>
            <w:proofErr w:type="spellEnd"/>
          </w:p>
        </w:tc>
        <w:tc>
          <w:tcPr>
            <w:tcW w:w="1843" w:type="dxa"/>
            <w:vAlign w:val="bottom"/>
          </w:tcPr>
          <w:p w:rsidR="009A5B99" w:rsidRDefault="009A5B99" w:rsidP="007E507B">
            <w:r>
              <w:rPr>
                <w:rFonts w:hint="eastAsia"/>
              </w:rPr>
              <w:t>修改时间</w:t>
            </w:r>
          </w:p>
        </w:tc>
        <w:tc>
          <w:tcPr>
            <w:tcW w:w="2268" w:type="dxa"/>
            <w:vAlign w:val="bottom"/>
          </w:tcPr>
          <w:p w:rsidR="009A5B99" w:rsidRDefault="009A5B99" w:rsidP="007E507B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:rsidR="009A5B99" w:rsidRDefault="009A5B99" w:rsidP="007E507B">
            <w:r>
              <w:t>N</w:t>
            </w:r>
          </w:p>
        </w:tc>
        <w:tc>
          <w:tcPr>
            <w:tcW w:w="1187" w:type="dxa"/>
          </w:tcPr>
          <w:p w:rsidR="009A5B99" w:rsidRDefault="009A5B99" w:rsidP="007E507B">
            <w:r>
              <w:t>N</w:t>
            </w:r>
          </w:p>
        </w:tc>
        <w:tc>
          <w:tcPr>
            <w:tcW w:w="1421" w:type="dxa"/>
          </w:tcPr>
          <w:p w:rsidR="009A5B99" w:rsidRDefault="009A5B99" w:rsidP="007E507B"/>
        </w:tc>
      </w:tr>
    </w:tbl>
    <w:p w:rsidR="009A5B99" w:rsidRDefault="009A5B99" w:rsidP="009A5B99"/>
    <w:p w:rsidR="00DD7A96" w:rsidRDefault="00DD7A96" w:rsidP="009A5B99"/>
    <w:p w:rsidR="00DD7A96" w:rsidRDefault="00DD7A96" w:rsidP="009A5B99"/>
    <w:p w:rsidR="00DD7A96" w:rsidRDefault="00DD7A96" w:rsidP="009A5B99"/>
    <w:p w:rsidR="00DD7A96" w:rsidRDefault="00DD7A96" w:rsidP="009A5B99"/>
    <w:p w:rsidR="00DD7A96" w:rsidRDefault="00DD7A96" w:rsidP="009A5B99"/>
    <w:p w:rsidR="00DD7A96" w:rsidRDefault="00DD7A96" w:rsidP="009A5B99"/>
    <w:p w:rsidR="00DD7A96" w:rsidRDefault="00DD7A96" w:rsidP="009A5B99"/>
    <w:sectPr w:rsidR="00DD7A96" w:rsidSect="007E507B">
      <w:headerReference w:type="default" r:id="rId8"/>
      <w:footerReference w:type="default" r:id="rId9"/>
      <w:pgSz w:w="11906" w:h="16838"/>
      <w:pgMar w:top="1440" w:right="1134" w:bottom="1440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777" w:rsidRDefault="00133777" w:rsidP="00D8451D">
      <w:r>
        <w:separator/>
      </w:r>
    </w:p>
  </w:endnote>
  <w:endnote w:type="continuationSeparator" w:id="0">
    <w:p w:rsidR="00133777" w:rsidRDefault="00133777" w:rsidP="00D84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中黑體">
    <w:altName w:val="MingLiU"/>
    <w:charset w:val="88"/>
    <w:family w:val="modern"/>
    <w:pitch w:val="fixed"/>
    <w:sig w:usb0="80000001" w:usb1="28091800" w:usb2="00000016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Ο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707" w:rsidRDefault="0059370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777" w:rsidRDefault="00133777" w:rsidP="00D8451D">
      <w:r>
        <w:separator/>
      </w:r>
    </w:p>
  </w:footnote>
  <w:footnote w:type="continuationSeparator" w:id="0">
    <w:p w:rsidR="00133777" w:rsidRDefault="00133777" w:rsidP="00D84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707" w:rsidRDefault="00593707" w:rsidP="007E507B">
    <w:pPr>
      <w:pStyle w:val="a5"/>
      <w:tabs>
        <w:tab w:val="left" w:pos="45"/>
        <w:tab w:val="right" w:pos="9638"/>
      </w:tabs>
      <w:textAlignment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"/>
      <w:lvlJc w:val="left"/>
      <w:pPr>
        <w:tabs>
          <w:tab w:val="num" w:pos="1018"/>
        </w:tabs>
        <w:ind w:left="1018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tabs>
          <w:tab w:val="num" w:pos="1498"/>
        </w:tabs>
        <w:ind w:left="1498" w:hanging="480"/>
      </w:pPr>
    </w:lvl>
    <w:lvl w:ilvl="2">
      <w:start w:val="1"/>
      <w:numFmt w:val="lowerRoman"/>
      <w:lvlText w:val="%3."/>
      <w:lvlJc w:val="right"/>
      <w:pPr>
        <w:tabs>
          <w:tab w:val="num" w:pos="1978"/>
        </w:tabs>
        <w:ind w:left="1978" w:hanging="480"/>
      </w:pPr>
    </w:lvl>
    <w:lvl w:ilvl="3">
      <w:start w:val="1"/>
      <w:numFmt w:val="decimal"/>
      <w:lvlText w:val="%4."/>
      <w:lvlJc w:val="left"/>
      <w:pPr>
        <w:tabs>
          <w:tab w:val="num" w:pos="2458"/>
        </w:tabs>
        <w:ind w:left="2458" w:hanging="480"/>
      </w:pPr>
    </w:lvl>
    <w:lvl w:ilvl="4">
      <w:start w:val="1"/>
      <w:numFmt w:val="ideographTraditional"/>
      <w:lvlText w:val="%5、"/>
      <w:lvlJc w:val="left"/>
      <w:pPr>
        <w:tabs>
          <w:tab w:val="num" w:pos="2938"/>
        </w:tabs>
        <w:ind w:left="2938" w:hanging="480"/>
      </w:pPr>
    </w:lvl>
    <w:lvl w:ilvl="5">
      <w:start w:val="1"/>
      <w:numFmt w:val="lowerRoman"/>
      <w:lvlText w:val="%6."/>
      <w:lvlJc w:val="right"/>
      <w:pPr>
        <w:tabs>
          <w:tab w:val="num" w:pos="3418"/>
        </w:tabs>
        <w:ind w:left="3418" w:hanging="480"/>
      </w:pPr>
    </w:lvl>
    <w:lvl w:ilvl="6">
      <w:start w:val="1"/>
      <w:numFmt w:val="decimal"/>
      <w:lvlText w:val="%7."/>
      <w:lvlJc w:val="left"/>
      <w:pPr>
        <w:tabs>
          <w:tab w:val="num" w:pos="3898"/>
        </w:tabs>
        <w:ind w:left="3898" w:hanging="480"/>
      </w:pPr>
    </w:lvl>
    <w:lvl w:ilvl="7">
      <w:start w:val="1"/>
      <w:numFmt w:val="ideographTraditional"/>
      <w:lvlText w:val="%8、"/>
      <w:lvlJc w:val="left"/>
      <w:pPr>
        <w:tabs>
          <w:tab w:val="num" w:pos="4378"/>
        </w:tabs>
        <w:ind w:left="4378" w:hanging="480"/>
      </w:pPr>
    </w:lvl>
    <w:lvl w:ilvl="8">
      <w:start w:val="1"/>
      <w:numFmt w:val="lowerRoman"/>
      <w:lvlText w:val="%9."/>
      <w:lvlJc w:val="right"/>
      <w:pPr>
        <w:tabs>
          <w:tab w:val="num" w:pos="4858"/>
        </w:tabs>
        <w:ind w:left="4858" w:hanging="48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"/>
      <w:lvlJc w:val="left"/>
      <w:pPr>
        <w:tabs>
          <w:tab w:val="num" w:pos="1036"/>
        </w:tabs>
        <w:ind w:left="1036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0000000F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2"/>
    <w:multiLevelType w:val="multilevel"/>
    <w:tmpl w:val="E5F47A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Ansi="宋体" w:cs="Arial" w:hint="eastAsia"/>
        <w:szCs w:val="22"/>
        <w:lang w:val="en-US" w:eastAsia="zh-CN" w:bidi="ar-S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212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12">
    <w:nsid w:val="00000016"/>
    <w:multiLevelType w:val="multilevel"/>
    <w:tmpl w:val="00000016"/>
    <w:lvl w:ilvl="0">
      <w:start w:val="1"/>
      <w:numFmt w:val="bullet"/>
      <w:lvlText w:val=""/>
      <w:lvlJc w:val="left"/>
      <w:pPr>
        <w:tabs>
          <w:tab w:val="num" w:pos="540"/>
        </w:tabs>
        <w:ind w:left="5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00000017"/>
    <w:multiLevelType w:val="multilevel"/>
    <w:tmpl w:val="000000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0000001C"/>
    <w:multiLevelType w:val="multilevel"/>
    <w:tmpl w:val="0000001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6">
    <w:nsid w:val="0000001E"/>
    <w:multiLevelType w:val="multilevel"/>
    <w:tmpl w:val="CC7EB4BC"/>
    <w:lvl w:ilvl="0">
      <w:start w:val="1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Ansi="宋体" w:cs="Arial" w:hint="eastAsia"/>
        <w:szCs w:val="22"/>
        <w:lang w:val="en-US" w:eastAsia="zh-CN" w:bidi="ar-S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21"/>
    <w:multiLevelType w:val="multilevel"/>
    <w:tmpl w:val="00000021"/>
    <w:lvl w:ilvl="0">
      <w:start w:val="1"/>
      <w:numFmt w:val="bullet"/>
      <w:lvlText w:val=""/>
      <w:lvlJc w:val="left"/>
      <w:pPr>
        <w:tabs>
          <w:tab w:val="num" w:pos="1036"/>
        </w:tabs>
        <w:ind w:left="1036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00000029"/>
    <w:multiLevelType w:val="singleLevel"/>
    <w:tmpl w:val="00000029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0">
    <w:nsid w:val="0000002A"/>
    <w:multiLevelType w:val="multilevel"/>
    <w:tmpl w:val="0000002A"/>
    <w:lvl w:ilvl="0">
      <w:start w:val="1"/>
      <w:numFmt w:val="decimal"/>
      <w:lvlText w:val="%1."/>
      <w:lvlJc w:val="left"/>
      <w:pPr>
        <w:ind w:left="212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21">
    <w:nsid w:val="0000002D"/>
    <w:multiLevelType w:val="multilevel"/>
    <w:tmpl w:val="0000002D"/>
    <w:lvl w:ilvl="0">
      <w:start w:val="1"/>
      <w:numFmt w:val="bullet"/>
      <w:lvlText w:val=""/>
      <w:lvlJc w:val="left"/>
      <w:pPr>
        <w:tabs>
          <w:tab w:val="num" w:pos="540"/>
        </w:tabs>
        <w:ind w:left="5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2"/>
  </w:num>
  <w:num w:numId="8">
    <w:abstractNumId w:val="2"/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8"/>
    <w:lvlOverride w:ilvl="1">
      <w:startOverride w:val="1"/>
    </w:lvlOverride>
  </w:num>
  <w:num w:numId="12">
    <w:abstractNumId w:val="7"/>
  </w:num>
  <w:num w:numId="13">
    <w:abstractNumId w:val="10"/>
  </w:num>
  <w:num w:numId="14">
    <w:abstractNumId w:val="3"/>
  </w:num>
  <w:num w:numId="15">
    <w:abstractNumId w:val="18"/>
  </w:num>
  <w:num w:numId="16">
    <w:abstractNumId w:val="17"/>
  </w:num>
  <w:num w:numId="17">
    <w:abstractNumId w:val="1"/>
  </w:num>
  <w:num w:numId="18">
    <w:abstractNumId w:val="16"/>
  </w:num>
  <w:num w:numId="19">
    <w:abstractNumId w:val="15"/>
  </w:num>
  <w:num w:numId="20">
    <w:abstractNumId w:val="21"/>
  </w:num>
  <w:num w:numId="21">
    <w:abstractNumId w:val="19"/>
  </w:num>
  <w:num w:numId="22">
    <w:abstractNumId w:val="20"/>
  </w:num>
  <w:num w:numId="23">
    <w:abstractNumId w:val="14"/>
  </w:num>
  <w:num w:numId="24">
    <w:abstractNumId w:val="13"/>
  </w:num>
  <w:num w:numId="25">
    <w:abstractNumId w:val="16"/>
    <w:lvlOverride w:ilvl="0">
      <w:startOverride w:val="1"/>
    </w:lvlOverride>
  </w:num>
  <w:num w:numId="26">
    <w:abstractNumId w:val="16"/>
    <w:lvlOverride w:ilvl="1">
      <w:startOverride w:val="1"/>
    </w:lvlOverride>
  </w:num>
  <w:num w:numId="27">
    <w:abstractNumId w:val="8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55"/>
    <w:rsid w:val="00013668"/>
    <w:rsid w:val="0003293B"/>
    <w:rsid w:val="0003349C"/>
    <w:rsid w:val="00033776"/>
    <w:rsid w:val="000414DA"/>
    <w:rsid w:val="000860E2"/>
    <w:rsid w:val="00091FEB"/>
    <w:rsid w:val="000B35B9"/>
    <w:rsid w:val="001250FB"/>
    <w:rsid w:val="00133777"/>
    <w:rsid w:val="00171E4B"/>
    <w:rsid w:val="00183232"/>
    <w:rsid w:val="001853ED"/>
    <w:rsid w:val="00195C2C"/>
    <w:rsid w:val="001A3269"/>
    <w:rsid w:val="001B671A"/>
    <w:rsid w:val="001D6877"/>
    <w:rsid w:val="001E31D7"/>
    <w:rsid w:val="001F287F"/>
    <w:rsid w:val="001F4269"/>
    <w:rsid w:val="00203183"/>
    <w:rsid w:val="0021496C"/>
    <w:rsid w:val="002452E5"/>
    <w:rsid w:val="00282147"/>
    <w:rsid w:val="002842A1"/>
    <w:rsid w:val="002974A3"/>
    <w:rsid w:val="002D5ECB"/>
    <w:rsid w:val="003064DD"/>
    <w:rsid w:val="00353D7C"/>
    <w:rsid w:val="0036297C"/>
    <w:rsid w:val="003765C6"/>
    <w:rsid w:val="0038499D"/>
    <w:rsid w:val="00387168"/>
    <w:rsid w:val="003B32AC"/>
    <w:rsid w:val="003D2D4B"/>
    <w:rsid w:val="003D7F81"/>
    <w:rsid w:val="003F3AF2"/>
    <w:rsid w:val="00402C27"/>
    <w:rsid w:val="00454628"/>
    <w:rsid w:val="004A48AE"/>
    <w:rsid w:val="004D09C8"/>
    <w:rsid w:val="00502A7A"/>
    <w:rsid w:val="005202A7"/>
    <w:rsid w:val="005553D1"/>
    <w:rsid w:val="00574879"/>
    <w:rsid w:val="00593707"/>
    <w:rsid w:val="005D483C"/>
    <w:rsid w:val="0062700B"/>
    <w:rsid w:val="00635AF7"/>
    <w:rsid w:val="00654336"/>
    <w:rsid w:val="0066443E"/>
    <w:rsid w:val="006A27C8"/>
    <w:rsid w:val="0070334F"/>
    <w:rsid w:val="00705532"/>
    <w:rsid w:val="00706F26"/>
    <w:rsid w:val="007123FA"/>
    <w:rsid w:val="007329D7"/>
    <w:rsid w:val="00741B50"/>
    <w:rsid w:val="00772642"/>
    <w:rsid w:val="007E507B"/>
    <w:rsid w:val="008368D4"/>
    <w:rsid w:val="00853B9A"/>
    <w:rsid w:val="00870895"/>
    <w:rsid w:val="008A0159"/>
    <w:rsid w:val="008A5107"/>
    <w:rsid w:val="008A6F55"/>
    <w:rsid w:val="008B10DE"/>
    <w:rsid w:val="008C5635"/>
    <w:rsid w:val="00926688"/>
    <w:rsid w:val="0094256E"/>
    <w:rsid w:val="00991E01"/>
    <w:rsid w:val="009A5B99"/>
    <w:rsid w:val="009E461E"/>
    <w:rsid w:val="00A02BF0"/>
    <w:rsid w:val="00A379C9"/>
    <w:rsid w:val="00A4715C"/>
    <w:rsid w:val="00A82664"/>
    <w:rsid w:val="00AD2A7E"/>
    <w:rsid w:val="00AF5CF3"/>
    <w:rsid w:val="00B3444A"/>
    <w:rsid w:val="00B45ECE"/>
    <w:rsid w:val="00B85B9F"/>
    <w:rsid w:val="00BC1582"/>
    <w:rsid w:val="00BC17C0"/>
    <w:rsid w:val="00BE1519"/>
    <w:rsid w:val="00BF46A2"/>
    <w:rsid w:val="00BF4DC3"/>
    <w:rsid w:val="00C11373"/>
    <w:rsid w:val="00C14388"/>
    <w:rsid w:val="00C25A49"/>
    <w:rsid w:val="00C62229"/>
    <w:rsid w:val="00CC4848"/>
    <w:rsid w:val="00CE4684"/>
    <w:rsid w:val="00D036E2"/>
    <w:rsid w:val="00D05C88"/>
    <w:rsid w:val="00D10869"/>
    <w:rsid w:val="00D24498"/>
    <w:rsid w:val="00D56CD8"/>
    <w:rsid w:val="00D80E73"/>
    <w:rsid w:val="00D8451D"/>
    <w:rsid w:val="00D86F5E"/>
    <w:rsid w:val="00DA55F9"/>
    <w:rsid w:val="00DD7A96"/>
    <w:rsid w:val="00E16424"/>
    <w:rsid w:val="00E21407"/>
    <w:rsid w:val="00E22961"/>
    <w:rsid w:val="00E913C5"/>
    <w:rsid w:val="00EE2983"/>
    <w:rsid w:val="00EE3D7F"/>
    <w:rsid w:val="00EF6F52"/>
    <w:rsid w:val="00F13DDF"/>
    <w:rsid w:val="00F3794F"/>
    <w:rsid w:val="00F44430"/>
    <w:rsid w:val="00FA3C1F"/>
    <w:rsid w:val="00FC13C6"/>
    <w:rsid w:val="00FF5D2E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82664"/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Char"/>
    <w:qFormat/>
    <w:rsid w:val="00A82664"/>
    <w:pPr>
      <w:keepNext/>
      <w:tabs>
        <w:tab w:val="left" w:pos="432"/>
      </w:tabs>
      <w:spacing w:before="240" w:after="60" w:line="360" w:lineRule="auto"/>
      <w:ind w:left="432" w:hanging="432"/>
      <w:outlineLvl w:val="0"/>
    </w:pPr>
    <w:rPr>
      <w:rFonts w:ascii="Arial" w:eastAsia="黑体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qFormat/>
    <w:rsid w:val="00A82664"/>
    <w:pPr>
      <w:keepNext/>
      <w:numPr>
        <w:ilvl w:val="1"/>
        <w:numId w:val="1"/>
      </w:numPr>
      <w:tabs>
        <w:tab w:val="left" w:pos="1440"/>
        <w:tab w:val="left" w:pos="5040"/>
        <w:tab w:val="left" w:pos="5940"/>
        <w:tab w:val="right" w:pos="8460"/>
      </w:tabs>
      <w:spacing w:line="360" w:lineRule="auto"/>
      <w:outlineLvl w:val="1"/>
    </w:pPr>
    <w:rPr>
      <w:rFonts w:ascii="Arial" w:hAnsi="Arial"/>
      <w:b/>
      <w:bCs/>
      <w:iCs/>
      <w:szCs w:val="28"/>
      <w:lang w:val="x-none" w:eastAsia="x-none"/>
    </w:rPr>
  </w:style>
  <w:style w:type="paragraph" w:styleId="3">
    <w:name w:val="heading 3"/>
    <w:basedOn w:val="a"/>
    <w:next w:val="a"/>
    <w:link w:val="3Char"/>
    <w:qFormat/>
    <w:rsid w:val="00A82664"/>
    <w:pPr>
      <w:keepNext/>
      <w:tabs>
        <w:tab w:val="left" w:pos="1004"/>
      </w:tabs>
      <w:overflowPunct w:val="0"/>
      <w:autoSpaceDE w:val="0"/>
      <w:autoSpaceDN w:val="0"/>
      <w:adjustRightInd w:val="0"/>
      <w:spacing w:before="425" w:after="113" w:line="360" w:lineRule="auto"/>
      <w:ind w:left="1004" w:hanging="720"/>
      <w:textAlignment w:val="baseline"/>
      <w:outlineLvl w:val="2"/>
    </w:pPr>
    <w:rPr>
      <w:rFonts w:ascii="宋体" w:hAnsi="宋体" w:cs="Arial"/>
      <w:b/>
      <w:bCs/>
      <w:sz w:val="15"/>
      <w:szCs w:val="15"/>
    </w:rPr>
  </w:style>
  <w:style w:type="paragraph" w:styleId="4">
    <w:name w:val="heading 4"/>
    <w:basedOn w:val="a"/>
    <w:next w:val="a"/>
    <w:link w:val="4Char"/>
    <w:qFormat/>
    <w:rsid w:val="00A82664"/>
    <w:pPr>
      <w:keepNext/>
      <w:tabs>
        <w:tab w:val="left" w:pos="864"/>
        <w:tab w:val="left" w:pos="900"/>
      </w:tabs>
      <w:spacing w:before="240" w:after="60"/>
      <w:ind w:left="864" w:hanging="864"/>
      <w:outlineLvl w:val="3"/>
    </w:pPr>
    <w:rPr>
      <w:rFonts w:ascii="Arial" w:hAnsi="Arial"/>
      <w:b/>
      <w:bCs/>
      <w:color w:val="000000"/>
      <w:lang w:val="x-none" w:eastAsia="x-none"/>
    </w:rPr>
  </w:style>
  <w:style w:type="paragraph" w:styleId="5">
    <w:name w:val="heading 5"/>
    <w:basedOn w:val="a0"/>
    <w:next w:val="a1"/>
    <w:link w:val="5Char"/>
    <w:qFormat/>
    <w:rsid w:val="00A82664"/>
    <w:pPr>
      <w:tabs>
        <w:tab w:val="left" w:pos="1008"/>
      </w:tabs>
      <w:ind w:leftChars="0" w:left="0" w:hanging="1008"/>
      <w:outlineLvl w:val="4"/>
    </w:pPr>
    <w:rPr>
      <w:rFonts w:cs="Times New Roman"/>
      <w:bCs w:val="0"/>
    </w:rPr>
  </w:style>
  <w:style w:type="paragraph" w:styleId="6">
    <w:name w:val="heading 6"/>
    <w:basedOn w:val="a0"/>
    <w:next w:val="a1"/>
    <w:link w:val="6Char"/>
    <w:qFormat/>
    <w:rsid w:val="00A82664"/>
    <w:pPr>
      <w:tabs>
        <w:tab w:val="left" w:pos="1152"/>
      </w:tabs>
      <w:ind w:leftChars="0" w:left="0" w:hanging="1152"/>
      <w:outlineLvl w:val="5"/>
    </w:pPr>
    <w:rPr>
      <w:rFonts w:cs="Times New Roman"/>
      <w:i/>
      <w:spacing w:val="5"/>
    </w:rPr>
  </w:style>
  <w:style w:type="paragraph" w:styleId="7">
    <w:name w:val="heading 7"/>
    <w:basedOn w:val="a0"/>
    <w:next w:val="a1"/>
    <w:link w:val="7Char"/>
    <w:qFormat/>
    <w:rsid w:val="00A82664"/>
    <w:pPr>
      <w:tabs>
        <w:tab w:val="left" w:pos="1296"/>
      </w:tabs>
      <w:ind w:leftChars="0" w:left="0" w:hanging="1296"/>
      <w:outlineLvl w:val="6"/>
    </w:pPr>
    <w:rPr>
      <w:rFonts w:cs="Times New Roman"/>
      <w:smallCaps/>
    </w:rPr>
  </w:style>
  <w:style w:type="paragraph" w:styleId="8">
    <w:name w:val="heading 8"/>
    <w:basedOn w:val="a0"/>
    <w:next w:val="a1"/>
    <w:link w:val="8Char"/>
    <w:qFormat/>
    <w:rsid w:val="00A82664"/>
    <w:pPr>
      <w:tabs>
        <w:tab w:val="left" w:pos="1440"/>
      </w:tabs>
      <w:ind w:leftChars="0" w:left="0" w:hanging="1440"/>
      <w:outlineLvl w:val="7"/>
    </w:pPr>
    <w:rPr>
      <w:rFonts w:cs="Times New Roman"/>
      <w:i/>
      <w:spacing w:val="5"/>
    </w:rPr>
  </w:style>
  <w:style w:type="paragraph" w:styleId="9">
    <w:name w:val="heading 9"/>
    <w:basedOn w:val="a0"/>
    <w:next w:val="a1"/>
    <w:link w:val="9Char"/>
    <w:qFormat/>
    <w:rsid w:val="00A82664"/>
    <w:pPr>
      <w:tabs>
        <w:tab w:val="left" w:pos="1584"/>
      </w:tabs>
      <w:ind w:leftChars="0" w:left="0" w:hanging="1584"/>
      <w:outlineLvl w:val="8"/>
    </w:pPr>
    <w:rPr>
      <w:rFonts w:cs="Times New Roman"/>
      <w:spacing w:val="-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nhideWhenUsed/>
    <w:rsid w:val="00D84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8451D"/>
    <w:rPr>
      <w:sz w:val="18"/>
      <w:szCs w:val="18"/>
    </w:rPr>
  </w:style>
  <w:style w:type="paragraph" w:styleId="a6">
    <w:name w:val="footer"/>
    <w:basedOn w:val="a"/>
    <w:link w:val="Char0"/>
    <w:unhideWhenUsed/>
    <w:rsid w:val="00D845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8451D"/>
    <w:rPr>
      <w:sz w:val="18"/>
      <w:szCs w:val="18"/>
    </w:rPr>
  </w:style>
  <w:style w:type="character" w:customStyle="1" w:styleId="1Char">
    <w:name w:val="标题 1 Char"/>
    <w:basedOn w:val="a2"/>
    <w:link w:val="1"/>
    <w:rsid w:val="00A82664"/>
    <w:rPr>
      <w:rFonts w:ascii="Arial" w:eastAsia="黑体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Char">
    <w:name w:val="标题 2 Char"/>
    <w:basedOn w:val="a2"/>
    <w:link w:val="2"/>
    <w:rsid w:val="00A82664"/>
    <w:rPr>
      <w:rFonts w:ascii="Arial" w:eastAsia="宋体" w:hAnsi="Arial" w:cs="Times New Roman"/>
      <w:b/>
      <w:bCs/>
      <w:iCs/>
      <w:kern w:val="0"/>
      <w:szCs w:val="28"/>
      <w:lang w:val="x-none" w:eastAsia="x-none"/>
    </w:rPr>
  </w:style>
  <w:style w:type="character" w:customStyle="1" w:styleId="3Char">
    <w:name w:val="标题 3 Char"/>
    <w:basedOn w:val="a2"/>
    <w:link w:val="3"/>
    <w:rsid w:val="00A82664"/>
    <w:rPr>
      <w:rFonts w:ascii="宋体" w:eastAsia="宋体" w:hAnsi="宋体" w:cs="Arial"/>
      <w:b/>
      <w:bCs/>
      <w:kern w:val="0"/>
      <w:sz w:val="15"/>
      <w:szCs w:val="15"/>
    </w:rPr>
  </w:style>
  <w:style w:type="character" w:customStyle="1" w:styleId="4Char">
    <w:name w:val="标题 4 Char"/>
    <w:basedOn w:val="a2"/>
    <w:link w:val="4"/>
    <w:rsid w:val="00A82664"/>
    <w:rPr>
      <w:rFonts w:ascii="Arial" w:eastAsia="宋体" w:hAnsi="Arial" w:cs="Times New Roman"/>
      <w:b/>
      <w:bCs/>
      <w:color w:val="000000"/>
      <w:kern w:val="0"/>
      <w:szCs w:val="24"/>
      <w:lang w:val="x-none" w:eastAsia="x-none"/>
    </w:rPr>
  </w:style>
  <w:style w:type="character" w:customStyle="1" w:styleId="5Char">
    <w:name w:val="标题 5 Char"/>
    <w:basedOn w:val="a2"/>
    <w:link w:val="5"/>
    <w:rsid w:val="00A82664"/>
    <w:rPr>
      <w:rFonts w:ascii="Arial" w:hAnsi="Arial" w:cs="Times New Roman"/>
      <w:b/>
      <w:kern w:val="0"/>
      <w:sz w:val="20"/>
      <w:szCs w:val="20"/>
    </w:rPr>
  </w:style>
  <w:style w:type="character" w:customStyle="1" w:styleId="6Char">
    <w:name w:val="标题 6 Char"/>
    <w:basedOn w:val="a2"/>
    <w:link w:val="6"/>
    <w:rsid w:val="00A82664"/>
    <w:rPr>
      <w:rFonts w:ascii="Arial" w:hAnsi="Arial" w:cs="Times New Roman"/>
      <w:b/>
      <w:bCs/>
      <w:i/>
      <w:spacing w:val="5"/>
      <w:kern w:val="0"/>
      <w:sz w:val="20"/>
      <w:szCs w:val="20"/>
    </w:rPr>
  </w:style>
  <w:style w:type="character" w:customStyle="1" w:styleId="7Char">
    <w:name w:val="标题 7 Char"/>
    <w:basedOn w:val="a2"/>
    <w:link w:val="7"/>
    <w:rsid w:val="00A82664"/>
    <w:rPr>
      <w:rFonts w:ascii="Arial" w:hAnsi="Arial" w:cs="Times New Roman"/>
      <w:b/>
      <w:bCs/>
      <w:smallCaps/>
      <w:kern w:val="0"/>
      <w:sz w:val="20"/>
      <w:szCs w:val="20"/>
    </w:rPr>
  </w:style>
  <w:style w:type="character" w:customStyle="1" w:styleId="8Char">
    <w:name w:val="标题 8 Char"/>
    <w:basedOn w:val="a2"/>
    <w:link w:val="8"/>
    <w:rsid w:val="00A82664"/>
    <w:rPr>
      <w:rFonts w:ascii="Arial" w:hAnsi="Arial" w:cs="Times New Roman"/>
      <w:b/>
      <w:bCs/>
      <w:i/>
      <w:spacing w:val="5"/>
      <w:kern w:val="0"/>
      <w:sz w:val="20"/>
      <w:szCs w:val="20"/>
    </w:rPr>
  </w:style>
  <w:style w:type="character" w:customStyle="1" w:styleId="9Char">
    <w:name w:val="标题 9 Char"/>
    <w:basedOn w:val="a2"/>
    <w:link w:val="9"/>
    <w:rsid w:val="00A82664"/>
    <w:rPr>
      <w:rFonts w:ascii="Arial" w:hAnsi="Arial" w:cs="Times New Roman"/>
      <w:b/>
      <w:bCs/>
      <w:spacing w:val="-5"/>
      <w:kern w:val="0"/>
      <w:sz w:val="20"/>
      <w:szCs w:val="20"/>
    </w:rPr>
  </w:style>
  <w:style w:type="character" w:styleId="a7">
    <w:name w:val="Strong"/>
    <w:qFormat/>
    <w:rsid w:val="00A82664"/>
    <w:rPr>
      <w:b/>
      <w:bCs/>
    </w:rPr>
  </w:style>
  <w:style w:type="character" w:styleId="a8">
    <w:name w:val="footnote reference"/>
    <w:rsid w:val="00A82664"/>
    <w:rPr>
      <w:rFonts w:ascii="Times New Roman" w:hAnsi="Times New Roman"/>
      <w:sz w:val="20"/>
      <w:vertAlign w:val="superscript"/>
    </w:rPr>
  </w:style>
  <w:style w:type="character" w:customStyle="1" w:styleId="text1">
    <w:name w:val="text1"/>
    <w:rsid w:val="00A82664"/>
    <w:rPr>
      <w:rFonts w:ascii="Arial" w:hAnsi="Arial" w:cs="Arial" w:hint="default"/>
      <w:spacing w:val="312"/>
      <w:sz w:val="18"/>
      <w:szCs w:val="18"/>
    </w:rPr>
  </w:style>
  <w:style w:type="character" w:customStyle="1" w:styleId="2Char1">
    <w:name w:val="标题 2 Char1"/>
    <w:aliases w:val="heading 2 Char1,H2 Char1,标题 1.1 Char1,Title2 Char1,h2 Char1,Underrubrik1 Char1,prop2 Char1,标题二 Char1,H21 Char1,Heading 2 Hidden Char1,Heading 2 CCBS Char1,Level 2 Topic Heading Char1,Second Level Topic Char1,- Para Char1,sect 1.2 Char1"/>
    <w:rsid w:val="00A82664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page number"/>
    <w:basedOn w:val="a2"/>
    <w:rsid w:val="00A82664"/>
  </w:style>
  <w:style w:type="character" w:customStyle="1" w:styleId="Char1">
    <w:name w:val="无间隔 Char"/>
    <w:link w:val="aa"/>
    <w:rsid w:val="00A82664"/>
    <w:rPr>
      <w:rFonts w:ascii="Calibri" w:hAnsi="Calibri"/>
      <w:sz w:val="22"/>
    </w:rPr>
  </w:style>
  <w:style w:type="character" w:styleId="ab">
    <w:name w:val="FollowedHyperlink"/>
    <w:rsid w:val="00A82664"/>
    <w:rPr>
      <w:color w:val="800080"/>
      <w:u w:val="single"/>
    </w:rPr>
  </w:style>
  <w:style w:type="character" w:styleId="ac">
    <w:name w:val="Hyperlink"/>
    <w:uiPriority w:val="99"/>
    <w:rsid w:val="00A82664"/>
    <w:rPr>
      <w:color w:val="0000FF"/>
      <w:u w:val="single"/>
    </w:rPr>
  </w:style>
  <w:style w:type="character" w:customStyle="1" w:styleId="3Char0">
    <w:name w:val="正文文本 3 Char"/>
    <w:link w:val="30"/>
    <w:rsid w:val="00A82664"/>
    <w:rPr>
      <w:rFonts w:ascii="Arial" w:hAnsi="Arial" w:cs="Arial"/>
      <w:b/>
      <w:bCs/>
      <w:szCs w:val="18"/>
    </w:rPr>
  </w:style>
  <w:style w:type="character" w:customStyle="1" w:styleId="Char2">
    <w:name w:val="正文文本 Char"/>
    <w:link w:val="a1"/>
    <w:rsid w:val="00A82664"/>
    <w:rPr>
      <w:rFonts w:ascii="宋体" w:hAnsi="宋体"/>
      <w:sz w:val="18"/>
      <w:szCs w:val="24"/>
    </w:rPr>
  </w:style>
  <w:style w:type="character" w:customStyle="1" w:styleId="Char3">
    <w:name w:val="批注框文本 Char"/>
    <w:link w:val="ad"/>
    <w:rsid w:val="00A82664"/>
    <w:rPr>
      <w:sz w:val="18"/>
      <w:szCs w:val="18"/>
    </w:rPr>
  </w:style>
  <w:style w:type="character" w:customStyle="1" w:styleId="2Char0">
    <w:name w:val="正文文本缩进 2 Char"/>
    <w:link w:val="20"/>
    <w:rsid w:val="00A82664"/>
    <w:rPr>
      <w:szCs w:val="24"/>
    </w:rPr>
  </w:style>
  <w:style w:type="character" w:customStyle="1" w:styleId="90v1">
    <w:name w:val="90v1"/>
    <w:rsid w:val="00A82664"/>
    <w:rPr>
      <w:rFonts w:ascii="宋体" w:eastAsia="宋体" w:hAnsi="宋体" w:hint="eastAsia"/>
      <w:sz w:val="18"/>
      <w:szCs w:val="18"/>
    </w:rPr>
  </w:style>
  <w:style w:type="character" w:customStyle="1" w:styleId="c161">
    <w:name w:val="c161"/>
    <w:rsid w:val="00A82664"/>
    <w:rPr>
      <w:rFonts w:ascii="PMingLiU" w:eastAsia="PMingLiU"/>
      <w:sz w:val="24"/>
      <w:szCs w:val="23"/>
    </w:rPr>
  </w:style>
  <w:style w:type="character" w:customStyle="1" w:styleId="4CharChar">
    <w:name w:val="正文文字缩进4 Char Char"/>
    <w:link w:val="40"/>
    <w:rsid w:val="00A82664"/>
    <w:rPr>
      <w:szCs w:val="24"/>
    </w:rPr>
  </w:style>
  <w:style w:type="character" w:customStyle="1" w:styleId="Char4">
    <w:name w:val="批注文字 Char"/>
    <w:link w:val="ae"/>
    <w:rsid w:val="00A82664"/>
    <w:rPr>
      <w:szCs w:val="24"/>
    </w:rPr>
  </w:style>
  <w:style w:type="character" w:customStyle="1" w:styleId="Char5">
    <w:name w:val="正文文本缩进 Char"/>
    <w:link w:val="af"/>
    <w:rsid w:val="00A82664"/>
    <w:rPr>
      <w:szCs w:val="24"/>
    </w:rPr>
  </w:style>
  <w:style w:type="character" w:customStyle="1" w:styleId="Char6">
    <w:name w:val="宏文本 Char"/>
    <w:link w:val="af0"/>
    <w:rsid w:val="00A82664"/>
    <w:rPr>
      <w:rFonts w:ascii="Arial Narrow" w:eastAsia="PMingLiU" w:hAnsi="Arial Narrow"/>
      <w:lang w:eastAsia="zh-TW"/>
    </w:rPr>
  </w:style>
  <w:style w:type="character" w:customStyle="1" w:styleId="Char10">
    <w:name w:val="页眉 Char1"/>
    <w:aliases w:val="headerU Char1"/>
    <w:rsid w:val="00A82664"/>
    <w:rPr>
      <w:sz w:val="18"/>
      <w:szCs w:val="18"/>
    </w:rPr>
  </w:style>
  <w:style w:type="character" w:customStyle="1" w:styleId="Char7">
    <w:name w:val="标题 Char"/>
    <w:link w:val="af1"/>
    <w:rsid w:val="00A82664"/>
    <w:rPr>
      <w:rFonts w:ascii="Arial" w:eastAsia="黑体" w:hAnsi="Arial" w:cs="Arial"/>
      <w:b/>
      <w:bCs/>
      <w:shadow/>
      <w:kern w:val="28"/>
      <w:sz w:val="56"/>
      <w:szCs w:val="32"/>
    </w:rPr>
  </w:style>
  <w:style w:type="character" w:customStyle="1" w:styleId="2Char2">
    <w:name w:val="正文文本 2 Char"/>
    <w:link w:val="21"/>
    <w:rsid w:val="00A82664"/>
    <w:rPr>
      <w:spacing w:val="24"/>
      <w:lang w:bidi="he-IL"/>
    </w:rPr>
  </w:style>
  <w:style w:type="character" w:customStyle="1" w:styleId="3Char1">
    <w:name w:val="正文文本缩进 3 Char"/>
    <w:link w:val="31"/>
    <w:rsid w:val="00A82664"/>
    <w:rPr>
      <w:szCs w:val="24"/>
    </w:rPr>
  </w:style>
  <w:style w:type="character" w:customStyle="1" w:styleId="3Char10">
    <w:name w:val="标题 3 Char1"/>
    <w:aliases w:val="H3 Char1,h3 Char1,3rd level Char1,Level 3 Head Char1,l3 Char1,CT Char1,Heading 3 - old Char1,ISO2 Char1,L3 Char1,sect1.2.3 Char1,sect1.2.31 Char1,sect1.2.32 Char1,sect1.2.311 Char1,sect1.2.33 Char1,sect1.2.312 Char1,3 Char1,sl3 Char1,bh Char"/>
    <w:rsid w:val="00A82664"/>
    <w:rPr>
      <w:b/>
      <w:bCs/>
      <w:sz w:val="32"/>
      <w:szCs w:val="32"/>
    </w:rPr>
  </w:style>
  <w:style w:type="character" w:customStyle="1" w:styleId="Char8">
    <w:name w:val="文档结构图 Char"/>
    <w:link w:val="af2"/>
    <w:rsid w:val="00A82664"/>
    <w:rPr>
      <w:rFonts w:ascii="宋体"/>
      <w:szCs w:val="24"/>
      <w:shd w:val="clear" w:color="auto" w:fill="000080"/>
    </w:rPr>
  </w:style>
  <w:style w:type="paragraph" w:styleId="31">
    <w:name w:val="Body Text Indent 3"/>
    <w:basedOn w:val="a"/>
    <w:link w:val="3Char1"/>
    <w:rsid w:val="00A82664"/>
    <w:pPr>
      <w:ind w:leftChars="720" w:left="1440"/>
    </w:pPr>
    <w:rPr>
      <w:rFonts w:asciiTheme="minorHAnsi" w:eastAsiaTheme="minorEastAsia" w:hAnsiTheme="minorHAnsi" w:cstheme="minorBidi"/>
      <w:kern w:val="2"/>
    </w:rPr>
  </w:style>
  <w:style w:type="character" w:customStyle="1" w:styleId="3Char11">
    <w:name w:val="正文文本缩进 3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6"/>
      <w:szCs w:val="16"/>
    </w:rPr>
  </w:style>
  <w:style w:type="paragraph" w:styleId="af0">
    <w:name w:val="macro"/>
    <w:link w:val="Char6"/>
    <w:rsid w:val="00A826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PMingLiU" w:hAnsi="Arial Narrow"/>
      <w:lang w:eastAsia="zh-TW"/>
    </w:rPr>
  </w:style>
  <w:style w:type="character" w:customStyle="1" w:styleId="Char11">
    <w:name w:val="宏文本 Char1"/>
    <w:basedOn w:val="a2"/>
    <w:uiPriority w:val="99"/>
    <w:semiHidden/>
    <w:rsid w:val="00A82664"/>
    <w:rPr>
      <w:rFonts w:ascii="Courier New" w:eastAsia="宋体" w:hAnsi="Courier New" w:cs="Courier New"/>
      <w:kern w:val="0"/>
      <w:sz w:val="24"/>
      <w:szCs w:val="24"/>
    </w:rPr>
  </w:style>
  <w:style w:type="paragraph" w:styleId="80">
    <w:name w:val="toc 8"/>
    <w:basedOn w:val="a"/>
    <w:next w:val="a"/>
    <w:rsid w:val="00A82664"/>
    <w:pPr>
      <w:ind w:left="1400"/>
    </w:pPr>
  </w:style>
  <w:style w:type="paragraph" w:styleId="22">
    <w:name w:val="List 2"/>
    <w:basedOn w:val="af3"/>
    <w:rsid w:val="00A82664"/>
    <w:pPr>
      <w:spacing w:after="220" w:line="220" w:lineRule="atLeast"/>
      <w:ind w:left="1560" w:right="-360" w:firstLineChars="0" w:hanging="360"/>
    </w:pPr>
    <w:rPr>
      <w:sz w:val="18"/>
      <w:szCs w:val="20"/>
      <w:lang w:bidi="he-IL"/>
    </w:rPr>
  </w:style>
  <w:style w:type="paragraph" w:styleId="af">
    <w:name w:val="Body Text Indent"/>
    <w:basedOn w:val="a"/>
    <w:link w:val="Char5"/>
    <w:rsid w:val="00A82664"/>
    <w:pPr>
      <w:pBdr>
        <w:top w:val="single" w:sz="8" w:space="1" w:color="auto"/>
      </w:pBdr>
      <w:ind w:left="1440"/>
    </w:pPr>
    <w:rPr>
      <w:rFonts w:asciiTheme="minorHAnsi" w:eastAsiaTheme="minorEastAsia" w:hAnsiTheme="minorHAnsi" w:cstheme="minorBidi"/>
      <w:kern w:val="2"/>
    </w:rPr>
  </w:style>
  <w:style w:type="character" w:customStyle="1" w:styleId="Char12">
    <w:name w:val="正文文本缩进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4">
    <w:name w:val="table of figures"/>
    <w:basedOn w:val="a"/>
    <w:next w:val="a"/>
    <w:rsid w:val="00A82664"/>
    <w:pPr>
      <w:widowControl w:val="0"/>
      <w:ind w:left="480" w:hanging="480"/>
      <w:jc w:val="center"/>
    </w:pPr>
    <w:rPr>
      <w:rFonts w:ascii="PMingLiU" w:eastAsia="PMingLiU" w:hAnsi="PMingLiU"/>
      <w:smallCaps/>
      <w:kern w:val="2"/>
    </w:rPr>
  </w:style>
  <w:style w:type="paragraph" w:styleId="21">
    <w:name w:val="Body Text 2"/>
    <w:basedOn w:val="a"/>
    <w:link w:val="2Char2"/>
    <w:rsid w:val="00A82664"/>
    <w:pPr>
      <w:tabs>
        <w:tab w:val="left" w:pos="2880"/>
      </w:tabs>
      <w:spacing w:line="400" w:lineRule="exact"/>
      <w:ind w:right="-357"/>
    </w:pPr>
    <w:rPr>
      <w:rFonts w:asciiTheme="minorHAnsi" w:eastAsiaTheme="minorEastAsia" w:hAnsiTheme="minorHAnsi" w:cstheme="minorBidi"/>
      <w:spacing w:val="24"/>
      <w:kern w:val="2"/>
      <w:szCs w:val="22"/>
      <w:lang w:bidi="he-IL"/>
    </w:rPr>
  </w:style>
  <w:style w:type="character" w:customStyle="1" w:styleId="2Char10">
    <w:name w:val="正文文本 2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41">
    <w:name w:val="toc 4"/>
    <w:basedOn w:val="a"/>
    <w:next w:val="a"/>
    <w:rsid w:val="00A82664"/>
    <w:pPr>
      <w:tabs>
        <w:tab w:val="left" w:pos="1605"/>
        <w:tab w:val="right" w:leader="dot" w:pos="9628"/>
      </w:tabs>
      <w:ind w:left="600"/>
    </w:pPr>
  </w:style>
  <w:style w:type="paragraph" w:styleId="90">
    <w:name w:val="toc 9"/>
    <w:basedOn w:val="a"/>
    <w:next w:val="a"/>
    <w:rsid w:val="00A82664"/>
    <w:pPr>
      <w:ind w:left="1600"/>
    </w:pPr>
  </w:style>
  <w:style w:type="paragraph" w:styleId="10">
    <w:name w:val="index 1"/>
    <w:basedOn w:val="a"/>
    <w:next w:val="a"/>
    <w:rsid w:val="00A82664"/>
    <w:pPr>
      <w:widowControl w:val="0"/>
      <w:spacing w:line="360" w:lineRule="auto"/>
      <w:jc w:val="both"/>
    </w:pPr>
    <w:rPr>
      <w:kern w:val="2"/>
      <w:szCs w:val="20"/>
    </w:rPr>
  </w:style>
  <w:style w:type="paragraph" w:styleId="20">
    <w:name w:val="Body Text Indent 2"/>
    <w:basedOn w:val="a"/>
    <w:link w:val="2Char0"/>
    <w:rsid w:val="00A82664"/>
    <w:pPr>
      <w:ind w:left="1440" w:firstLine="720"/>
    </w:pPr>
    <w:rPr>
      <w:rFonts w:asciiTheme="minorHAnsi" w:eastAsiaTheme="minorEastAsia" w:hAnsiTheme="minorHAnsi" w:cstheme="minorBidi"/>
      <w:kern w:val="2"/>
    </w:rPr>
  </w:style>
  <w:style w:type="character" w:customStyle="1" w:styleId="2Char11">
    <w:name w:val="正文文本缩进 2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1">
    <w:name w:val="Title"/>
    <w:basedOn w:val="a"/>
    <w:next w:val="a"/>
    <w:link w:val="Char7"/>
    <w:qFormat/>
    <w:rsid w:val="00A82664"/>
    <w:pPr>
      <w:spacing w:before="240" w:after="60"/>
      <w:ind w:left="2121" w:right="1701" w:hanging="420"/>
      <w:outlineLvl w:val="0"/>
    </w:pPr>
    <w:rPr>
      <w:rFonts w:ascii="Arial" w:eastAsia="黑体" w:hAnsi="Arial" w:cs="Arial"/>
      <w:b/>
      <w:bCs/>
      <w:shadow/>
      <w:kern w:val="28"/>
      <w:sz w:val="56"/>
      <w:szCs w:val="32"/>
    </w:rPr>
  </w:style>
  <w:style w:type="character" w:customStyle="1" w:styleId="Char13">
    <w:name w:val="标题 Char1"/>
    <w:basedOn w:val="a2"/>
    <w:uiPriority w:val="10"/>
    <w:rsid w:val="00A82664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a0">
    <w:name w:val="基准标题"/>
    <w:basedOn w:val="a1"/>
    <w:next w:val="a1"/>
    <w:rsid w:val="00A82664"/>
    <w:pPr>
      <w:widowControl/>
      <w:ind w:leftChars="270" w:left="54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styleId="a1">
    <w:name w:val="Body Text"/>
    <w:basedOn w:val="a"/>
    <w:link w:val="Char2"/>
    <w:rsid w:val="00A82664"/>
    <w:pPr>
      <w:widowControl w:val="0"/>
      <w:jc w:val="both"/>
    </w:pPr>
    <w:rPr>
      <w:rFonts w:ascii="宋体" w:eastAsiaTheme="minorEastAsia" w:hAnsi="宋体" w:cstheme="minorBidi"/>
      <w:kern w:val="2"/>
      <w:sz w:val="18"/>
    </w:rPr>
  </w:style>
  <w:style w:type="character" w:customStyle="1" w:styleId="Char14">
    <w:name w:val="正文文本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2">
    <w:name w:val="Document Map"/>
    <w:basedOn w:val="a"/>
    <w:link w:val="Char8"/>
    <w:rsid w:val="00A82664"/>
    <w:pPr>
      <w:shd w:val="clear" w:color="auto" w:fill="000080"/>
    </w:pPr>
    <w:rPr>
      <w:rFonts w:ascii="宋体" w:eastAsiaTheme="minorEastAsia" w:hAnsiTheme="minorHAnsi" w:cstheme="minorBidi"/>
      <w:kern w:val="2"/>
      <w:shd w:val="clear" w:color="auto" w:fill="000080"/>
    </w:rPr>
  </w:style>
  <w:style w:type="character" w:customStyle="1" w:styleId="Char15">
    <w:name w:val="文档结构图 Char1"/>
    <w:basedOn w:val="a2"/>
    <w:uiPriority w:val="99"/>
    <w:semiHidden/>
    <w:rsid w:val="00A82664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Block Text"/>
    <w:basedOn w:val="a"/>
    <w:rsid w:val="00A82664"/>
    <w:pPr>
      <w:widowControl w:val="0"/>
      <w:spacing w:line="460" w:lineRule="atLeast"/>
      <w:ind w:leftChars="1050" w:left="2520" w:right="284"/>
    </w:pPr>
    <w:rPr>
      <w:rFonts w:ascii="Arial" w:eastAsia="華康中黑體" w:hAnsi="Arial"/>
      <w:kern w:val="2"/>
      <w:lang w:eastAsia="zh-TW"/>
    </w:rPr>
  </w:style>
  <w:style w:type="paragraph" w:styleId="70">
    <w:name w:val="toc 7"/>
    <w:basedOn w:val="a"/>
    <w:next w:val="a"/>
    <w:rsid w:val="00A82664"/>
    <w:pPr>
      <w:ind w:left="1200"/>
    </w:pPr>
  </w:style>
  <w:style w:type="paragraph" w:styleId="23">
    <w:name w:val="toc 2"/>
    <w:basedOn w:val="a"/>
    <w:next w:val="a"/>
    <w:uiPriority w:val="39"/>
    <w:rsid w:val="00A82664"/>
    <w:pPr>
      <w:spacing w:before="120"/>
      <w:ind w:left="200"/>
    </w:pPr>
    <w:rPr>
      <w:b/>
      <w:bCs/>
      <w:szCs w:val="26"/>
    </w:rPr>
  </w:style>
  <w:style w:type="paragraph" w:styleId="af3">
    <w:name w:val="List"/>
    <w:basedOn w:val="a"/>
    <w:rsid w:val="00A82664"/>
    <w:pPr>
      <w:ind w:left="200" w:hangingChars="200" w:hanging="200"/>
    </w:pPr>
  </w:style>
  <w:style w:type="paragraph" w:styleId="50">
    <w:name w:val="toc 5"/>
    <w:basedOn w:val="a"/>
    <w:next w:val="a"/>
    <w:rsid w:val="00A82664"/>
    <w:pPr>
      <w:ind w:left="800"/>
    </w:pPr>
  </w:style>
  <w:style w:type="paragraph" w:styleId="ae">
    <w:name w:val="annotation text"/>
    <w:basedOn w:val="a"/>
    <w:link w:val="Char4"/>
    <w:rsid w:val="00A8266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16">
    <w:name w:val="批注文字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32">
    <w:name w:val="toc 3"/>
    <w:basedOn w:val="a"/>
    <w:next w:val="a"/>
    <w:rsid w:val="00A82664"/>
    <w:pPr>
      <w:ind w:left="400"/>
    </w:pPr>
  </w:style>
  <w:style w:type="paragraph" w:styleId="11">
    <w:name w:val="toc 1"/>
    <w:basedOn w:val="a"/>
    <w:next w:val="a"/>
    <w:uiPriority w:val="39"/>
    <w:rsid w:val="00A82664"/>
    <w:pPr>
      <w:spacing w:before="120"/>
    </w:pPr>
    <w:rPr>
      <w:rFonts w:ascii="Arial" w:hAnsi="Arial"/>
      <w:b/>
      <w:bCs/>
      <w:iCs/>
      <w:szCs w:val="28"/>
    </w:rPr>
  </w:style>
  <w:style w:type="paragraph" w:styleId="60">
    <w:name w:val="toc 6"/>
    <w:basedOn w:val="a"/>
    <w:next w:val="a"/>
    <w:rsid w:val="00A82664"/>
    <w:pPr>
      <w:ind w:left="1000"/>
    </w:pPr>
  </w:style>
  <w:style w:type="paragraph" w:styleId="af6">
    <w:name w:val="caption"/>
    <w:basedOn w:val="af7"/>
    <w:next w:val="a1"/>
    <w:qFormat/>
    <w:rsid w:val="00A82664"/>
    <w:pPr>
      <w:spacing w:before="60" w:line="200" w:lineRule="atLeast"/>
      <w:ind w:left="1920" w:hanging="120"/>
    </w:pPr>
    <w:rPr>
      <w:i/>
      <w:spacing w:val="5"/>
      <w:sz w:val="20"/>
    </w:rPr>
  </w:style>
  <w:style w:type="paragraph" w:styleId="ad">
    <w:name w:val="Balloon Text"/>
    <w:basedOn w:val="a"/>
    <w:link w:val="Char3"/>
    <w:rsid w:val="00A8266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7">
    <w:name w:val="批注框文本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8"/>
      <w:szCs w:val="18"/>
    </w:rPr>
  </w:style>
  <w:style w:type="paragraph" w:styleId="af8">
    <w:name w:val="List Number"/>
    <w:basedOn w:val="af3"/>
    <w:rsid w:val="00A82664"/>
    <w:pPr>
      <w:spacing w:after="240" w:line="240" w:lineRule="atLeast"/>
      <w:ind w:left="1440" w:firstLineChars="0" w:firstLine="0"/>
      <w:jc w:val="both"/>
    </w:pPr>
    <w:rPr>
      <w:rFonts w:ascii="Arial" w:hAnsi="Arial"/>
      <w:spacing w:val="-5"/>
      <w:szCs w:val="20"/>
    </w:rPr>
  </w:style>
  <w:style w:type="paragraph" w:styleId="af9">
    <w:name w:val="List Bullet"/>
    <w:basedOn w:val="af3"/>
    <w:rsid w:val="00A82664"/>
    <w:pPr>
      <w:tabs>
        <w:tab w:val="left" w:pos="780"/>
      </w:tabs>
      <w:spacing w:after="240" w:line="240" w:lineRule="atLeast"/>
      <w:ind w:left="780" w:right="720" w:firstLineChars="0" w:firstLine="0"/>
      <w:jc w:val="both"/>
    </w:pPr>
    <w:rPr>
      <w:rFonts w:ascii="Arial" w:hAnsi="Arial" w:cs="Arial"/>
      <w:b/>
      <w:bCs/>
      <w:iCs/>
      <w:szCs w:val="28"/>
    </w:rPr>
  </w:style>
  <w:style w:type="paragraph" w:styleId="afa">
    <w:name w:val="Normal (Web)"/>
    <w:basedOn w:val="a"/>
    <w:rsid w:val="00A8266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30">
    <w:name w:val="Body Text 3"/>
    <w:basedOn w:val="a"/>
    <w:link w:val="3Char0"/>
    <w:rsid w:val="00A82664"/>
    <w:rPr>
      <w:rFonts w:ascii="Arial" w:eastAsiaTheme="minorEastAsia" w:hAnsi="Arial" w:cs="Arial"/>
      <w:b/>
      <w:bCs/>
      <w:kern w:val="2"/>
      <w:szCs w:val="18"/>
    </w:rPr>
  </w:style>
  <w:style w:type="character" w:customStyle="1" w:styleId="3Char12">
    <w:name w:val="正文文本 3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6"/>
      <w:szCs w:val="16"/>
    </w:rPr>
  </w:style>
  <w:style w:type="paragraph" w:customStyle="1" w:styleId="51">
    <w:name w:val="标题5"/>
    <w:basedOn w:val="a"/>
    <w:rsid w:val="00A82664"/>
    <w:pPr>
      <w:widowControl w:val="0"/>
      <w:tabs>
        <w:tab w:val="left" w:pos="360"/>
      </w:tabs>
      <w:ind w:firstLine="357"/>
      <w:jc w:val="both"/>
    </w:pPr>
    <w:rPr>
      <w:kern w:val="2"/>
      <w:sz w:val="28"/>
      <w:szCs w:val="20"/>
    </w:rPr>
  </w:style>
  <w:style w:type="paragraph" w:customStyle="1" w:styleId="40">
    <w:name w:val="正文文字缩进4"/>
    <w:basedOn w:val="af"/>
    <w:link w:val="4CharChar"/>
    <w:rsid w:val="00A82664"/>
    <w:pPr>
      <w:pBdr>
        <w:top w:val="none" w:sz="0" w:space="0" w:color="auto"/>
      </w:pBdr>
    </w:pPr>
  </w:style>
  <w:style w:type="paragraph" w:customStyle="1" w:styleId="12">
    <w:name w:val="1"/>
    <w:basedOn w:val="a"/>
    <w:rsid w:val="00A82664"/>
    <w:pPr>
      <w:widowControl w:val="0"/>
      <w:tabs>
        <w:tab w:val="left" w:pos="360"/>
      </w:tabs>
      <w:ind w:left="900" w:hanging="480"/>
      <w:jc w:val="both"/>
    </w:pPr>
    <w:rPr>
      <w:rFonts w:ascii="宋体" w:hAnsi="宋体"/>
      <w:sz w:val="28"/>
    </w:rPr>
  </w:style>
  <w:style w:type="paragraph" w:customStyle="1" w:styleId="af7">
    <w:name w:val="图片"/>
    <w:basedOn w:val="a"/>
    <w:next w:val="af6"/>
    <w:rsid w:val="00A82664"/>
    <w:pPr>
      <w:keepNext/>
      <w:spacing w:after="240"/>
      <w:ind w:firstLine="357"/>
    </w:pPr>
    <w:rPr>
      <w:rFonts w:ascii="Garamond" w:hAnsi="Garamond"/>
      <w:szCs w:val="20"/>
    </w:rPr>
  </w:style>
  <w:style w:type="paragraph" w:styleId="afb">
    <w:name w:val="Normal Indent"/>
    <w:basedOn w:val="a"/>
    <w:rsid w:val="00A82664"/>
    <w:pPr>
      <w:tabs>
        <w:tab w:val="left" w:pos="1260"/>
      </w:tabs>
      <w:spacing w:line="360" w:lineRule="exact"/>
      <w:ind w:left="428" w:right="28"/>
    </w:pPr>
    <w:rPr>
      <w:rFonts w:ascii="宋体" w:hAnsi="宋体"/>
      <w:color w:val="000000"/>
      <w:szCs w:val="18"/>
      <w:lang w:bidi="he-IL"/>
    </w:rPr>
  </w:style>
  <w:style w:type="paragraph" w:customStyle="1" w:styleId="BulletsL3">
    <w:name w:val="Bullets L3"/>
    <w:basedOn w:val="a"/>
    <w:rsid w:val="00A82664"/>
    <w:pPr>
      <w:tabs>
        <w:tab w:val="left" w:pos="1418"/>
      </w:tabs>
      <w:overflowPunct w:val="0"/>
      <w:autoSpaceDE w:val="0"/>
      <w:autoSpaceDN w:val="0"/>
      <w:adjustRightInd w:val="0"/>
      <w:spacing w:after="240" w:line="360" w:lineRule="auto"/>
      <w:ind w:left="1418" w:hanging="420"/>
      <w:jc w:val="both"/>
      <w:textAlignment w:val="baseline"/>
    </w:pPr>
    <w:rPr>
      <w:rFonts w:ascii="Arial Narrow" w:eastAsia="楷体_GB2312" w:hAnsi="Arial Narrow"/>
      <w:snapToGrid w:val="0"/>
      <w:spacing w:val="10"/>
      <w:szCs w:val="20"/>
      <w:lang w:val="en-GB"/>
    </w:rPr>
  </w:style>
  <w:style w:type="paragraph" w:customStyle="1" w:styleId="TitleBar">
    <w:name w:val="Title Bar"/>
    <w:basedOn w:val="a"/>
    <w:next w:val="a"/>
    <w:rsid w:val="00A82664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00"/>
      <w:ind w:left="1701" w:right="1701"/>
      <w:textAlignment w:val="baseline"/>
    </w:pPr>
    <w:rPr>
      <w:rFonts w:ascii="Book Antiqua" w:hAnsi="Book Antiqua"/>
      <w:sz w:val="52"/>
      <w:szCs w:val="20"/>
    </w:rPr>
  </w:style>
  <w:style w:type="paragraph" w:customStyle="1" w:styleId="afc">
    <w:name w:val="图"/>
    <w:basedOn w:val="a"/>
    <w:next w:val="a"/>
    <w:rsid w:val="00A82664"/>
    <w:pPr>
      <w:widowControl w:val="0"/>
      <w:jc w:val="center"/>
    </w:pPr>
    <w:rPr>
      <w:rFonts w:ascii="Courier New" w:eastAsia="DFKai-SB" w:hAnsi="Courier New"/>
      <w:kern w:val="2"/>
      <w:szCs w:val="20"/>
      <w:lang w:eastAsia="zh-TW"/>
    </w:rPr>
  </w:style>
  <w:style w:type="paragraph" w:customStyle="1" w:styleId="tabletext">
    <w:name w:val="table text"/>
    <w:basedOn w:val="a"/>
    <w:rsid w:val="00A82664"/>
    <w:pPr>
      <w:widowControl w:val="0"/>
      <w:spacing w:before="60" w:after="60"/>
    </w:pPr>
    <w:rPr>
      <w:rFonts w:ascii="Arial" w:hAnsi="Arial"/>
      <w:szCs w:val="20"/>
      <w:lang w:eastAsia="en-US"/>
    </w:rPr>
  </w:style>
  <w:style w:type="paragraph" w:customStyle="1" w:styleId="afd">
    <w:name w:val="段落"/>
    <w:basedOn w:val="a"/>
    <w:rsid w:val="00A82664"/>
    <w:pPr>
      <w:tabs>
        <w:tab w:val="left" w:pos="2485"/>
        <w:tab w:val="left" w:pos="5520"/>
      </w:tabs>
      <w:spacing w:line="400" w:lineRule="exact"/>
      <w:jc w:val="both"/>
    </w:pPr>
    <w:rPr>
      <w:rFonts w:ascii="宋体" w:hAnsi="宋体"/>
      <w:szCs w:val="20"/>
      <w:lang w:bidi="he-IL"/>
    </w:rPr>
  </w:style>
  <w:style w:type="paragraph" w:customStyle="1" w:styleId="TitleText">
    <w:name w:val="Title Text"/>
    <w:basedOn w:val="af1"/>
    <w:next w:val="a"/>
    <w:rsid w:val="00A82664"/>
    <w:pPr>
      <w:outlineLvl w:val="9"/>
    </w:pPr>
  </w:style>
  <w:style w:type="paragraph" w:customStyle="1" w:styleId="24">
    <w:name w:val="標2條例"/>
    <w:basedOn w:val="25"/>
    <w:rsid w:val="00A82664"/>
    <w:pPr>
      <w:tabs>
        <w:tab w:val="left" w:pos="898"/>
      </w:tabs>
      <w:ind w:leftChars="0" w:left="898" w:firstLineChars="0" w:hanging="360"/>
    </w:pPr>
  </w:style>
  <w:style w:type="paragraph" w:customStyle="1" w:styleId="titlebar1">
    <w:name w:val="title bar 1"/>
    <w:basedOn w:val="a"/>
    <w:next w:val="a"/>
    <w:rsid w:val="00A82664"/>
    <w:pPr>
      <w:pBdr>
        <w:top w:val="single" w:sz="48" w:space="1" w:color="auto"/>
      </w:pBdr>
      <w:ind w:right="7938"/>
    </w:pPr>
    <w:rPr>
      <w:rFonts w:ascii="Book Antiqua" w:hAnsi="Book Antiqua"/>
      <w:sz w:val="8"/>
    </w:rPr>
  </w:style>
  <w:style w:type="paragraph" w:customStyle="1" w:styleId="TableText0">
    <w:name w:val="Table Text"/>
    <w:basedOn w:val="a"/>
    <w:rsid w:val="00A82664"/>
    <w:pPr>
      <w:keepLines/>
      <w:widowControl w:val="0"/>
    </w:pPr>
    <w:rPr>
      <w:rFonts w:eastAsia="Times New Roman"/>
      <w:szCs w:val="20"/>
      <w:lang w:eastAsia="en-US"/>
    </w:rPr>
  </w:style>
  <w:style w:type="paragraph" w:customStyle="1" w:styleId="25">
    <w:name w:val="標2內文"/>
    <w:basedOn w:val="a"/>
    <w:rsid w:val="00A82664"/>
    <w:pPr>
      <w:widowControl w:val="0"/>
      <w:spacing w:beforeLines="50" w:before="156" w:afterLines="50" w:after="156"/>
      <w:ind w:leftChars="-8" w:left="-19" w:firstLineChars="232" w:firstLine="557"/>
      <w:jc w:val="both"/>
    </w:pPr>
    <w:rPr>
      <w:rFonts w:eastAsia="PMingLiU"/>
      <w:kern w:val="2"/>
    </w:rPr>
  </w:style>
  <w:style w:type="paragraph" w:customStyle="1" w:styleId="Bullet">
    <w:name w:val="Bullet"/>
    <w:basedOn w:val="a"/>
    <w:rsid w:val="00A82664"/>
    <w:pPr>
      <w:widowControl w:val="0"/>
      <w:tabs>
        <w:tab w:val="left" w:pos="540"/>
      </w:tabs>
      <w:ind w:left="540" w:hanging="420"/>
      <w:jc w:val="both"/>
    </w:pPr>
    <w:rPr>
      <w:kern w:val="2"/>
    </w:rPr>
  </w:style>
  <w:style w:type="paragraph" w:customStyle="1" w:styleId="articlecontent">
    <w:name w:val="articlecontent"/>
    <w:basedOn w:val="a"/>
    <w:rsid w:val="00A82664"/>
    <w:pPr>
      <w:spacing w:before="100" w:beforeAutospacing="1" w:after="100" w:afterAutospacing="1" w:line="270" w:lineRule="atLeast"/>
    </w:pPr>
    <w:rPr>
      <w:rFonts w:ascii="Tahoma" w:hAnsi="Tahoma" w:cs="Tahoma"/>
      <w:color w:val="000000"/>
      <w:spacing w:val="-3"/>
      <w:sz w:val="18"/>
      <w:szCs w:val="18"/>
    </w:rPr>
  </w:style>
  <w:style w:type="paragraph" w:customStyle="1" w:styleId="42">
    <w:name w:val="標4條例"/>
    <w:basedOn w:val="a"/>
    <w:rsid w:val="00A82664"/>
    <w:pPr>
      <w:widowControl w:val="0"/>
      <w:tabs>
        <w:tab w:val="left" w:pos="1018"/>
      </w:tabs>
      <w:spacing w:beforeLines="25" w:before="78" w:afterLines="25" w:after="78"/>
      <w:ind w:left="1018" w:hanging="480"/>
      <w:jc w:val="both"/>
    </w:pPr>
    <w:rPr>
      <w:rFonts w:eastAsia="PMingLiU"/>
      <w:kern w:val="2"/>
      <w:szCs w:val="18"/>
    </w:rPr>
  </w:style>
  <w:style w:type="paragraph" w:customStyle="1" w:styleId="NormalIndental">
    <w:name w:val="Normal Indental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firstLineChars="200" w:firstLine="520"/>
      <w:jc w:val="both"/>
      <w:textAlignment w:val="baseline"/>
    </w:pPr>
    <w:rPr>
      <w:rFonts w:ascii="Arial Narrow" w:eastAsia="楷体_GB2312" w:hAnsi="Arial Narrow"/>
      <w:spacing w:val="10"/>
      <w:szCs w:val="20"/>
    </w:rPr>
  </w:style>
  <w:style w:type="paragraph" w:customStyle="1" w:styleId="afe">
    <w:name w:val="圖"/>
    <w:basedOn w:val="a"/>
    <w:rsid w:val="00A82664"/>
    <w:pPr>
      <w:widowControl w:val="0"/>
      <w:jc w:val="center"/>
    </w:pPr>
    <w:rPr>
      <w:rFonts w:eastAsia="DFKai-SB"/>
      <w:kern w:val="2"/>
      <w:szCs w:val="20"/>
      <w:lang w:eastAsia="zh-TW"/>
    </w:rPr>
  </w:style>
  <w:style w:type="paragraph" w:customStyle="1" w:styleId="defaultparagraphfontChar">
    <w:name w:val="default paragraph font Char"/>
    <w:basedOn w:val="a"/>
    <w:rsid w:val="00A82664"/>
    <w:pPr>
      <w:widowControl w:val="0"/>
      <w:jc w:val="both"/>
    </w:pPr>
    <w:rPr>
      <w:rFonts w:ascii="Tahoma" w:hAnsi="Tahoma"/>
      <w:kern w:val="2"/>
    </w:rPr>
  </w:style>
  <w:style w:type="paragraph" w:customStyle="1" w:styleId="220">
    <w:name w:val="標2條例2"/>
    <w:basedOn w:val="24"/>
    <w:rsid w:val="00A82664"/>
    <w:pPr>
      <w:tabs>
        <w:tab w:val="clear" w:pos="898"/>
        <w:tab w:val="left" w:pos="1018"/>
      </w:tabs>
      <w:ind w:left="1018" w:hanging="480"/>
    </w:pPr>
  </w:style>
  <w:style w:type="paragraph" w:customStyle="1" w:styleId="font7">
    <w:name w:val="font7"/>
    <w:basedOn w:val="a"/>
    <w:rsid w:val="00A82664"/>
    <w:pPr>
      <w:spacing w:before="100" w:beforeAutospacing="1" w:after="100" w:afterAutospacing="1"/>
    </w:pPr>
    <w:rPr>
      <w:rFonts w:eastAsia="Arial Unicode MS"/>
      <w:szCs w:val="21"/>
    </w:rPr>
  </w:style>
  <w:style w:type="paragraph" w:customStyle="1" w:styleId="articleptitle">
    <w:name w:val="articleptitle"/>
    <w:basedOn w:val="a"/>
    <w:rsid w:val="00A82664"/>
    <w:pPr>
      <w:shd w:val="clear" w:color="auto" w:fill="E8E8E8"/>
      <w:spacing w:before="100" w:beforeAutospacing="1" w:after="100" w:afterAutospacing="1"/>
      <w:ind w:firstLine="390"/>
    </w:pPr>
    <w:rPr>
      <w:rFonts w:ascii="ΟGB2312" w:eastAsia="ΟGB2312" w:hAnsi="宋体" w:cs="宋体"/>
      <w:b/>
      <w:bCs/>
      <w:color w:val="000000"/>
      <w:szCs w:val="21"/>
    </w:rPr>
  </w:style>
  <w:style w:type="paragraph" w:customStyle="1" w:styleId="articleptitle2">
    <w:name w:val="articleptitle2"/>
    <w:basedOn w:val="a"/>
    <w:rsid w:val="00A82664"/>
    <w:pPr>
      <w:spacing w:before="100" w:beforeAutospacing="1" w:after="100" w:afterAutospacing="1"/>
    </w:pPr>
    <w:rPr>
      <w:rFonts w:ascii="ΟGB2312" w:eastAsia="ΟGB2312" w:hAnsi="宋体" w:cs="宋体"/>
      <w:b/>
      <w:bCs/>
      <w:color w:val="660099"/>
      <w:szCs w:val="21"/>
    </w:rPr>
  </w:style>
  <w:style w:type="paragraph" w:customStyle="1" w:styleId="articleptitle3">
    <w:name w:val="articleptitle3"/>
    <w:basedOn w:val="a"/>
    <w:rsid w:val="00A82664"/>
    <w:pPr>
      <w:spacing w:before="100" w:beforeAutospacing="1" w:after="100" w:afterAutospacing="1"/>
    </w:pPr>
    <w:rPr>
      <w:rFonts w:ascii="ΟGB2312" w:eastAsia="ΟGB2312" w:hAnsi="宋体" w:cs="宋体"/>
      <w:b/>
      <w:bCs/>
      <w:color w:val="000000"/>
      <w:sz w:val="18"/>
      <w:szCs w:val="18"/>
    </w:rPr>
  </w:style>
  <w:style w:type="paragraph" w:customStyle="1" w:styleId="Context">
    <w:name w:val="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firstLineChars="200" w:firstLine="520"/>
      <w:jc w:val="both"/>
      <w:textAlignment w:val="baseline"/>
    </w:pPr>
    <w:rPr>
      <w:rFonts w:ascii="楷体_GB2312" w:eastAsia="楷体_GB2312" w:hAnsi="宋体"/>
      <w:spacing w:val="10"/>
      <w:szCs w:val="20"/>
    </w:rPr>
  </w:style>
  <w:style w:type="paragraph" w:customStyle="1" w:styleId="BulletContext">
    <w:name w:val="Bullet 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leftChars="270" w:left="702"/>
      <w:jc w:val="both"/>
      <w:textAlignment w:val="baseline"/>
    </w:pPr>
    <w:rPr>
      <w:rFonts w:ascii="楷体_GB2312" w:eastAsia="楷体_GB2312" w:hAnsi="宋体" w:cs="Arial"/>
      <w:b/>
      <w:bCs/>
      <w:spacing w:val="10"/>
      <w:szCs w:val="20"/>
      <w:lang w:eastAsia="en-US"/>
    </w:rPr>
  </w:style>
  <w:style w:type="paragraph" w:customStyle="1" w:styleId="Bullet0">
    <w:name w:val="Bullet 0"/>
    <w:basedOn w:val="a"/>
    <w:rsid w:val="00A82664"/>
    <w:pPr>
      <w:tabs>
        <w:tab w:val="left" w:pos="820"/>
      </w:tabs>
      <w:spacing w:line="360" w:lineRule="auto"/>
      <w:ind w:left="820" w:hanging="420"/>
    </w:pPr>
    <w:rPr>
      <w:rFonts w:ascii="宋体" w:eastAsia="楷体_GB2312" w:hAnsi="宋体"/>
      <w:spacing w:val="10"/>
      <w:szCs w:val="20"/>
    </w:rPr>
  </w:style>
  <w:style w:type="paragraph" w:customStyle="1" w:styleId="PictureContext">
    <w:name w:val="Picture 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楷体_GB2312" w:eastAsia="楷体_GB2312" w:hAnsi="宋体"/>
      <w:spacing w:val="10"/>
      <w:szCs w:val="21"/>
      <w:shd w:val="pct10" w:color="auto" w:fill="FFFFFF"/>
    </w:rPr>
  </w:style>
  <w:style w:type="paragraph" w:customStyle="1" w:styleId="CharCharCharCharCharCharCharCharCharCharChar1Char">
    <w:name w:val="Char Char Char Char Char Char Char Char Char Char Char1 Char"/>
    <w:basedOn w:val="a"/>
    <w:rsid w:val="00A82664"/>
    <w:pPr>
      <w:widowControl w:val="0"/>
      <w:jc w:val="both"/>
    </w:pPr>
    <w:rPr>
      <w:rFonts w:ascii="Tahoma" w:hAnsi="Tahoma"/>
      <w:kern w:val="2"/>
    </w:rPr>
  </w:style>
  <w:style w:type="paragraph" w:customStyle="1" w:styleId="MyStyle1">
    <w:name w:val="MyStyle1"/>
    <w:basedOn w:val="a"/>
    <w:rsid w:val="00A82664"/>
    <w:pPr>
      <w:widowControl w:val="0"/>
      <w:tabs>
        <w:tab w:val="left" w:pos="2500"/>
      </w:tabs>
      <w:ind w:left="2500" w:hanging="420"/>
      <w:jc w:val="both"/>
    </w:pPr>
    <w:rPr>
      <w:kern w:val="2"/>
      <w:szCs w:val="20"/>
    </w:rPr>
  </w:style>
  <w:style w:type="paragraph" w:customStyle="1" w:styleId="msolistparagraph0">
    <w:name w:val="msolistparagraph"/>
    <w:basedOn w:val="a"/>
    <w:rsid w:val="00A82664"/>
    <w:pPr>
      <w:ind w:firstLine="420"/>
      <w:jc w:val="both"/>
    </w:pPr>
    <w:rPr>
      <w:rFonts w:ascii="Calibri" w:hAnsi="Calibri" w:cs="宋体"/>
      <w:szCs w:val="21"/>
    </w:rPr>
  </w:style>
  <w:style w:type="paragraph" w:styleId="aff">
    <w:name w:val="List Paragraph"/>
    <w:basedOn w:val="a"/>
    <w:qFormat/>
    <w:rsid w:val="00A82664"/>
    <w:pPr>
      <w:ind w:firstLineChars="200" w:firstLine="420"/>
    </w:pPr>
  </w:style>
  <w:style w:type="paragraph" w:customStyle="1" w:styleId="xl25">
    <w:name w:val="xl25"/>
    <w:basedOn w:val="a"/>
    <w:rsid w:val="00A826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lang w:eastAsia="zh-TW"/>
    </w:rPr>
  </w:style>
  <w:style w:type="paragraph" w:styleId="aa">
    <w:name w:val="No Spacing"/>
    <w:link w:val="Char1"/>
    <w:qFormat/>
    <w:rsid w:val="00A82664"/>
    <w:rPr>
      <w:rFonts w:ascii="Calibri" w:hAnsi="Calibri"/>
      <w:sz w:val="22"/>
    </w:rPr>
  </w:style>
  <w:style w:type="paragraph" w:customStyle="1" w:styleId="13">
    <w:name w:val="标题1 正文"/>
    <w:basedOn w:val="a"/>
    <w:rsid w:val="00A82664"/>
    <w:pPr>
      <w:widowControl w:val="0"/>
      <w:adjustRightInd w:val="0"/>
      <w:spacing w:line="400" w:lineRule="exact"/>
      <w:ind w:left="431" w:right="227"/>
      <w:jc w:val="both"/>
    </w:pPr>
    <w:rPr>
      <w:kern w:val="2"/>
    </w:rPr>
  </w:style>
  <w:style w:type="paragraph" w:customStyle="1" w:styleId="TableHeading">
    <w:name w:val="Table Heading"/>
    <w:basedOn w:val="TableText0"/>
    <w:rsid w:val="00A82664"/>
  </w:style>
  <w:style w:type="paragraph" w:customStyle="1" w:styleId="Char1CharCharChar">
    <w:name w:val="Char1 Char Char Char"/>
    <w:basedOn w:val="a"/>
    <w:rsid w:val="00A82664"/>
    <w:pPr>
      <w:widowControl w:val="0"/>
      <w:spacing w:line="360" w:lineRule="auto"/>
      <w:jc w:val="both"/>
    </w:pPr>
    <w:rPr>
      <w:rFonts w:ascii="Tahoma" w:hAnsi="Tahoma"/>
      <w:kern w:val="2"/>
      <w:szCs w:val="20"/>
    </w:rPr>
  </w:style>
  <w:style w:type="paragraph" w:customStyle="1" w:styleId="point2">
    <w:name w:val="point 2"/>
    <w:basedOn w:val="a"/>
    <w:rsid w:val="00A82664"/>
    <w:pPr>
      <w:widowControl w:val="0"/>
      <w:tabs>
        <w:tab w:val="left" w:pos="240"/>
        <w:tab w:val="left" w:pos="780"/>
      </w:tabs>
      <w:spacing w:before="120" w:after="120" w:line="360" w:lineRule="auto"/>
      <w:jc w:val="both"/>
    </w:pPr>
    <w:rPr>
      <w:rFonts w:ascii="PMingLiU" w:eastAsia="PMingLiU"/>
      <w:b/>
      <w:sz w:val="24"/>
      <w:szCs w:val="20"/>
      <w:lang w:eastAsia="zh-TW"/>
    </w:rPr>
  </w:style>
  <w:style w:type="paragraph" w:styleId="TOC">
    <w:name w:val="TOC Heading"/>
    <w:basedOn w:val="1"/>
    <w:next w:val="a"/>
    <w:qFormat/>
    <w:rsid w:val="00A82664"/>
    <w:pPr>
      <w:keepLines/>
      <w:tabs>
        <w:tab w:val="left" w:pos="792"/>
      </w:tabs>
      <w:spacing w:before="480" w:after="0" w:line="276" w:lineRule="auto"/>
      <w:ind w:left="0" w:firstLine="0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ff0">
    <w:name w:val="一階圓點"/>
    <w:basedOn w:val="a"/>
    <w:next w:val="a"/>
    <w:rsid w:val="00A82664"/>
    <w:pPr>
      <w:widowControl w:val="0"/>
      <w:tabs>
        <w:tab w:val="left" w:pos="480"/>
        <w:tab w:val="left" w:pos="1036"/>
      </w:tabs>
      <w:spacing w:beforeLines="100" w:before="312" w:line="360" w:lineRule="auto"/>
      <w:ind w:left="482" w:hanging="482"/>
      <w:jc w:val="both"/>
      <w:outlineLvl w:val="2"/>
    </w:pPr>
    <w:rPr>
      <w:rFonts w:ascii="Verdana" w:eastAsia="PMingLiU" w:hAnsi="Verdana"/>
      <w:b/>
      <w:kern w:val="2"/>
      <w:sz w:val="22"/>
      <w:szCs w:val="22"/>
      <w:lang w:eastAsia="zh-TW"/>
    </w:rPr>
  </w:style>
  <w:style w:type="paragraph" w:customStyle="1" w:styleId="B--AA">
    <w:name w:val="B--AA"/>
    <w:basedOn w:val="a"/>
    <w:rsid w:val="00A82664"/>
    <w:pPr>
      <w:widowControl w:val="0"/>
      <w:spacing w:line="360" w:lineRule="auto"/>
      <w:ind w:left="1134"/>
      <w:jc w:val="both"/>
    </w:pPr>
    <w:rPr>
      <w:rFonts w:eastAsia="PMingLiU"/>
      <w:kern w:val="2"/>
      <w:sz w:val="24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82664"/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Char"/>
    <w:qFormat/>
    <w:rsid w:val="00A82664"/>
    <w:pPr>
      <w:keepNext/>
      <w:tabs>
        <w:tab w:val="left" w:pos="432"/>
      </w:tabs>
      <w:spacing w:before="240" w:after="60" w:line="360" w:lineRule="auto"/>
      <w:ind w:left="432" w:hanging="432"/>
      <w:outlineLvl w:val="0"/>
    </w:pPr>
    <w:rPr>
      <w:rFonts w:ascii="Arial" w:eastAsia="黑体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qFormat/>
    <w:rsid w:val="00A82664"/>
    <w:pPr>
      <w:keepNext/>
      <w:numPr>
        <w:ilvl w:val="1"/>
        <w:numId w:val="1"/>
      </w:numPr>
      <w:tabs>
        <w:tab w:val="left" w:pos="1440"/>
        <w:tab w:val="left" w:pos="5040"/>
        <w:tab w:val="left" w:pos="5940"/>
        <w:tab w:val="right" w:pos="8460"/>
      </w:tabs>
      <w:spacing w:line="360" w:lineRule="auto"/>
      <w:outlineLvl w:val="1"/>
    </w:pPr>
    <w:rPr>
      <w:rFonts w:ascii="Arial" w:hAnsi="Arial"/>
      <w:b/>
      <w:bCs/>
      <w:iCs/>
      <w:szCs w:val="28"/>
      <w:lang w:val="x-none" w:eastAsia="x-none"/>
    </w:rPr>
  </w:style>
  <w:style w:type="paragraph" w:styleId="3">
    <w:name w:val="heading 3"/>
    <w:basedOn w:val="a"/>
    <w:next w:val="a"/>
    <w:link w:val="3Char"/>
    <w:qFormat/>
    <w:rsid w:val="00A82664"/>
    <w:pPr>
      <w:keepNext/>
      <w:tabs>
        <w:tab w:val="left" w:pos="1004"/>
      </w:tabs>
      <w:overflowPunct w:val="0"/>
      <w:autoSpaceDE w:val="0"/>
      <w:autoSpaceDN w:val="0"/>
      <w:adjustRightInd w:val="0"/>
      <w:spacing w:before="425" w:after="113" w:line="360" w:lineRule="auto"/>
      <w:ind w:left="1004" w:hanging="720"/>
      <w:textAlignment w:val="baseline"/>
      <w:outlineLvl w:val="2"/>
    </w:pPr>
    <w:rPr>
      <w:rFonts w:ascii="宋体" w:hAnsi="宋体" w:cs="Arial"/>
      <w:b/>
      <w:bCs/>
      <w:sz w:val="15"/>
      <w:szCs w:val="15"/>
    </w:rPr>
  </w:style>
  <w:style w:type="paragraph" w:styleId="4">
    <w:name w:val="heading 4"/>
    <w:basedOn w:val="a"/>
    <w:next w:val="a"/>
    <w:link w:val="4Char"/>
    <w:qFormat/>
    <w:rsid w:val="00A82664"/>
    <w:pPr>
      <w:keepNext/>
      <w:tabs>
        <w:tab w:val="left" w:pos="864"/>
        <w:tab w:val="left" w:pos="900"/>
      </w:tabs>
      <w:spacing w:before="240" w:after="60"/>
      <w:ind w:left="864" w:hanging="864"/>
      <w:outlineLvl w:val="3"/>
    </w:pPr>
    <w:rPr>
      <w:rFonts w:ascii="Arial" w:hAnsi="Arial"/>
      <w:b/>
      <w:bCs/>
      <w:color w:val="000000"/>
      <w:lang w:val="x-none" w:eastAsia="x-none"/>
    </w:rPr>
  </w:style>
  <w:style w:type="paragraph" w:styleId="5">
    <w:name w:val="heading 5"/>
    <w:basedOn w:val="a0"/>
    <w:next w:val="a1"/>
    <w:link w:val="5Char"/>
    <w:qFormat/>
    <w:rsid w:val="00A82664"/>
    <w:pPr>
      <w:tabs>
        <w:tab w:val="left" w:pos="1008"/>
      </w:tabs>
      <w:ind w:leftChars="0" w:left="0" w:hanging="1008"/>
      <w:outlineLvl w:val="4"/>
    </w:pPr>
    <w:rPr>
      <w:rFonts w:cs="Times New Roman"/>
      <w:bCs w:val="0"/>
    </w:rPr>
  </w:style>
  <w:style w:type="paragraph" w:styleId="6">
    <w:name w:val="heading 6"/>
    <w:basedOn w:val="a0"/>
    <w:next w:val="a1"/>
    <w:link w:val="6Char"/>
    <w:qFormat/>
    <w:rsid w:val="00A82664"/>
    <w:pPr>
      <w:tabs>
        <w:tab w:val="left" w:pos="1152"/>
      </w:tabs>
      <w:ind w:leftChars="0" w:left="0" w:hanging="1152"/>
      <w:outlineLvl w:val="5"/>
    </w:pPr>
    <w:rPr>
      <w:rFonts w:cs="Times New Roman"/>
      <w:i/>
      <w:spacing w:val="5"/>
    </w:rPr>
  </w:style>
  <w:style w:type="paragraph" w:styleId="7">
    <w:name w:val="heading 7"/>
    <w:basedOn w:val="a0"/>
    <w:next w:val="a1"/>
    <w:link w:val="7Char"/>
    <w:qFormat/>
    <w:rsid w:val="00A82664"/>
    <w:pPr>
      <w:tabs>
        <w:tab w:val="left" w:pos="1296"/>
      </w:tabs>
      <w:ind w:leftChars="0" w:left="0" w:hanging="1296"/>
      <w:outlineLvl w:val="6"/>
    </w:pPr>
    <w:rPr>
      <w:rFonts w:cs="Times New Roman"/>
      <w:smallCaps/>
    </w:rPr>
  </w:style>
  <w:style w:type="paragraph" w:styleId="8">
    <w:name w:val="heading 8"/>
    <w:basedOn w:val="a0"/>
    <w:next w:val="a1"/>
    <w:link w:val="8Char"/>
    <w:qFormat/>
    <w:rsid w:val="00A82664"/>
    <w:pPr>
      <w:tabs>
        <w:tab w:val="left" w:pos="1440"/>
      </w:tabs>
      <w:ind w:leftChars="0" w:left="0" w:hanging="1440"/>
      <w:outlineLvl w:val="7"/>
    </w:pPr>
    <w:rPr>
      <w:rFonts w:cs="Times New Roman"/>
      <w:i/>
      <w:spacing w:val="5"/>
    </w:rPr>
  </w:style>
  <w:style w:type="paragraph" w:styleId="9">
    <w:name w:val="heading 9"/>
    <w:basedOn w:val="a0"/>
    <w:next w:val="a1"/>
    <w:link w:val="9Char"/>
    <w:qFormat/>
    <w:rsid w:val="00A82664"/>
    <w:pPr>
      <w:tabs>
        <w:tab w:val="left" w:pos="1584"/>
      </w:tabs>
      <w:ind w:leftChars="0" w:left="0" w:hanging="1584"/>
      <w:outlineLvl w:val="8"/>
    </w:pPr>
    <w:rPr>
      <w:rFonts w:cs="Times New Roman"/>
      <w:spacing w:val="-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nhideWhenUsed/>
    <w:rsid w:val="00D84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8451D"/>
    <w:rPr>
      <w:sz w:val="18"/>
      <w:szCs w:val="18"/>
    </w:rPr>
  </w:style>
  <w:style w:type="paragraph" w:styleId="a6">
    <w:name w:val="footer"/>
    <w:basedOn w:val="a"/>
    <w:link w:val="Char0"/>
    <w:unhideWhenUsed/>
    <w:rsid w:val="00D845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8451D"/>
    <w:rPr>
      <w:sz w:val="18"/>
      <w:szCs w:val="18"/>
    </w:rPr>
  </w:style>
  <w:style w:type="character" w:customStyle="1" w:styleId="1Char">
    <w:name w:val="标题 1 Char"/>
    <w:basedOn w:val="a2"/>
    <w:link w:val="1"/>
    <w:rsid w:val="00A82664"/>
    <w:rPr>
      <w:rFonts w:ascii="Arial" w:eastAsia="黑体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Char">
    <w:name w:val="标题 2 Char"/>
    <w:basedOn w:val="a2"/>
    <w:link w:val="2"/>
    <w:rsid w:val="00A82664"/>
    <w:rPr>
      <w:rFonts w:ascii="Arial" w:eastAsia="宋体" w:hAnsi="Arial" w:cs="Times New Roman"/>
      <w:b/>
      <w:bCs/>
      <w:iCs/>
      <w:kern w:val="0"/>
      <w:szCs w:val="28"/>
      <w:lang w:val="x-none" w:eastAsia="x-none"/>
    </w:rPr>
  </w:style>
  <w:style w:type="character" w:customStyle="1" w:styleId="3Char">
    <w:name w:val="标题 3 Char"/>
    <w:basedOn w:val="a2"/>
    <w:link w:val="3"/>
    <w:rsid w:val="00A82664"/>
    <w:rPr>
      <w:rFonts w:ascii="宋体" w:eastAsia="宋体" w:hAnsi="宋体" w:cs="Arial"/>
      <w:b/>
      <w:bCs/>
      <w:kern w:val="0"/>
      <w:sz w:val="15"/>
      <w:szCs w:val="15"/>
    </w:rPr>
  </w:style>
  <w:style w:type="character" w:customStyle="1" w:styleId="4Char">
    <w:name w:val="标题 4 Char"/>
    <w:basedOn w:val="a2"/>
    <w:link w:val="4"/>
    <w:rsid w:val="00A82664"/>
    <w:rPr>
      <w:rFonts w:ascii="Arial" w:eastAsia="宋体" w:hAnsi="Arial" w:cs="Times New Roman"/>
      <w:b/>
      <w:bCs/>
      <w:color w:val="000000"/>
      <w:kern w:val="0"/>
      <w:szCs w:val="24"/>
      <w:lang w:val="x-none" w:eastAsia="x-none"/>
    </w:rPr>
  </w:style>
  <w:style w:type="character" w:customStyle="1" w:styleId="5Char">
    <w:name w:val="标题 5 Char"/>
    <w:basedOn w:val="a2"/>
    <w:link w:val="5"/>
    <w:rsid w:val="00A82664"/>
    <w:rPr>
      <w:rFonts w:ascii="Arial" w:hAnsi="Arial" w:cs="Times New Roman"/>
      <w:b/>
      <w:kern w:val="0"/>
      <w:sz w:val="20"/>
      <w:szCs w:val="20"/>
    </w:rPr>
  </w:style>
  <w:style w:type="character" w:customStyle="1" w:styleId="6Char">
    <w:name w:val="标题 6 Char"/>
    <w:basedOn w:val="a2"/>
    <w:link w:val="6"/>
    <w:rsid w:val="00A82664"/>
    <w:rPr>
      <w:rFonts w:ascii="Arial" w:hAnsi="Arial" w:cs="Times New Roman"/>
      <w:b/>
      <w:bCs/>
      <w:i/>
      <w:spacing w:val="5"/>
      <w:kern w:val="0"/>
      <w:sz w:val="20"/>
      <w:szCs w:val="20"/>
    </w:rPr>
  </w:style>
  <w:style w:type="character" w:customStyle="1" w:styleId="7Char">
    <w:name w:val="标题 7 Char"/>
    <w:basedOn w:val="a2"/>
    <w:link w:val="7"/>
    <w:rsid w:val="00A82664"/>
    <w:rPr>
      <w:rFonts w:ascii="Arial" w:hAnsi="Arial" w:cs="Times New Roman"/>
      <w:b/>
      <w:bCs/>
      <w:smallCaps/>
      <w:kern w:val="0"/>
      <w:sz w:val="20"/>
      <w:szCs w:val="20"/>
    </w:rPr>
  </w:style>
  <w:style w:type="character" w:customStyle="1" w:styleId="8Char">
    <w:name w:val="标题 8 Char"/>
    <w:basedOn w:val="a2"/>
    <w:link w:val="8"/>
    <w:rsid w:val="00A82664"/>
    <w:rPr>
      <w:rFonts w:ascii="Arial" w:hAnsi="Arial" w:cs="Times New Roman"/>
      <w:b/>
      <w:bCs/>
      <w:i/>
      <w:spacing w:val="5"/>
      <w:kern w:val="0"/>
      <w:sz w:val="20"/>
      <w:szCs w:val="20"/>
    </w:rPr>
  </w:style>
  <w:style w:type="character" w:customStyle="1" w:styleId="9Char">
    <w:name w:val="标题 9 Char"/>
    <w:basedOn w:val="a2"/>
    <w:link w:val="9"/>
    <w:rsid w:val="00A82664"/>
    <w:rPr>
      <w:rFonts w:ascii="Arial" w:hAnsi="Arial" w:cs="Times New Roman"/>
      <w:b/>
      <w:bCs/>
      <w:spacing w:val="-5"/>
      <w:kern w:val="0"/>
      <w:sz w:val="20"/>
      <w:szCs w:val="20"/>
    </w:rPr>
  </w:style>
  <w:style w:type="character" w:styleId="a7">
    <w:name w:val="Strong"/>
    <w:qFormat/>
    <w:rsid w:val="00A82664"/>
    <w:rPr>
      <w:b/>
      <w:bCs/>
    </w:rPr>
  </w:style>
  <w:style w:type="character" w:styleId="a8">
    <w:name w:val="footnote reference"/>
    <w:rsid w:val="00A82664"/>
    <w:rPr>
      <w:rFonts w:ascii="Times New Roman" w:hAnsi="Times New Roman"/>
      <w:sz w:val="20"/>
      <w:vertAlign w:val="superscript"/>
    </w:rPr>
  </w:style>
  <w:style w:type="character" w:customStyle="1" w:styleId="text1">
    <w:name w:val="text1"/>
    <w:rsid w:val="00A82664"/>
    <w:rPr>
      <w:rFonts w:ascii="Arial" w:hAnsi="Arial" w:cs="Arial" w:hint="default"/>
      <w:spacing w:val="312"/>
      <w:sz w:val="18"/>
      <w:szCs w:val="18"/>
    </w:rPr>
  </w:style>
  <w:style w:type="character" w:customStyle="1" w:styleId="2Char1">
    <w:name w:val="标题 2 Char1"/>
    <w:aliases w:val="heading 2 Char1,H2 Char1,标题 1.1 Char1,Title2 Char1,h2 Char1,Underrubrik1 Char1,prop2 Char1,标题二 Char1,H21 Char1,Heading 2 Hidden Char1,Heading 2 CCBS Char1,Level 2 Topic Heading Char1,Second Level Topic Char1,- Para Char1,sect 1.2 Char1"/>
    <w:rsid w:val="00A82664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page number"/>
    <w:basedOn w:val="a2"/>
    <w:rsid w:val="00A82664"/>
  </w:style>
  <w:style w:type="character" w:customStyle="1" w:styleId="Char1">
    <w:name w:val="无间隔 Char"/>
    <w:link w:val="aa"/>
    <w:rsid w:val="00A82664"/>
    <w:rPr>
      <w:rFonts w:ascii="Calibri" w:hAnsi="Calibri"/>
      <w:sz w:val="22"/>
    </w:rPr>
  </w:style>
  <w:style w:type="character" w:styleId="ab">
    <w:name w:val="FollowedHyperlink"/>
    <w:rsid w:val="00A82664"/>
    <w:rPr>
      <w:color w:val="800080"/>
      <w:u w:val="single"/>
    </w:rPr>
  </w:style>
  <w:style w:type="character" w:styleId="ac">
    <w:name w:val="Hyperlink"/>
    <w:uiPriority w:val="99"/>
    <w:rsid w:val="00A82664"/>
    <w:rPr>
      <w:color w:val="0000FF"/>
      <w:u w:val="single"/>
    </w:rPr>
  </w:style>
  <w:style w:type="character" w:customStyle="1" w:styleId="3Char0">
    <w:name w:val="正文文本 3 Char"/>
    <w:link w:val="30"/>
    <w:rsid w:val="00A82664"/>
    <w:rPr>
      <w:rFonts w:ascii="Arial" w:hAnsi="Arial" w:cs="Arial"/>
      <w:b/>
      <w:bCs/>
      <w:szCs w:val="18"/>
    </w:rPr>
  </w:style>
  <w:style w:type="character" w:customStyle="1" w:styleId="Char2">
    <w:name w:val="正文文本 Char"/>
    <w:link w:val="a1"/>
    <w:rsid w:val="00A82664"/>
    <w:rPr>
      <w:rFonts w:ascii="宋体" w:hAnsi="宋体"/>
      <w:sz w:val="18"/>
      <w:szCs w:val="24"/>
    </w:rPr>
  </w:style>
  <w:style w:type="character" w:customStyle="1" w:styleId="Char3">
    <w:name w:val="批注框文本 Char"/>
    <w:link w:val="ad"/>
    <w:rsid w:val="00A82664"/>
    <w:rPr>
      <w:sz w:val="18"/>
      <w:szCs w:val="18"/>
    </w:rPr>
  </w:style>
  <w:style w:type="character" w:customStyle="1" w:styleId="2Char0">
    <w:name w:val="正文文本缩进 2 Char"/>
    <w:link w:val="20"/>
    <w:rsid w:val="00A82664"/>
    <w:rPr>
      <w:szCs w:val="24"/>
    </w:rPr>
  </w:style>
  <w:style w:type="character" w:customStyle="1" w:styleId="90v1">
    <w:name w:val="90v1"/>
    <w:rsid w:val="00A82664"/>
    <w:rPr>
      <w:rFonts w:ascii="宋体" w:eastAsia="宋体" w:hAnsi="宋体" w:hint="eastAsia"/>
      <w:sz w:val="18"/>
      <w:szCs w:val="18"/>
    </w:rPr>
  </w:style>
  <w:style w:type="character" w:customStyle="1" w:styleId="c161">
    <w:name w:val="c161"/>
    <w:rsid w:val="00A82664"/>
    <w:rPr>
      <w:rFonts w:ascii="PMingLiU" w:eastAsia="PMingLiU"/>
      <w:sz w:val="24"/>
      <w:szCs w:val="23"/>
    </w:rPr>
  </w:style>
  <w:style w:type="character" w:customStyle="1" w:styleId="4CharChar">
    <w:name w:val="正文文字缩进4 Char Char"/>
    <w:link w:val="40"/>
    <w:rsid w:val="00A82664"/>
    <w:rPr>
      <w:szCs w:val="24"/>
    </w:rPr>
  </w:style>
  <w:style w:type="character" w:customStyle="1" w:styleId="Char4">
    <w:name w:val="批注文字 Char"/>
    <w:link w:val="ae"/>
    <w:rsid w:val="00A82664"/>
    <w:rPr>
      <w:szCs w:val="24"/>
    </w:rPr>
  </w:style>
  <w:style w:type="character" w:customStyle="1" w:styleId="Char5">
    <w:name w:val="正文文本缩进 Char"/>
    <w:link w:val="af"/>
    <w:rsid w:val="00A82664"/>
    <w:rPr>
      <w:szCs w:val="24"/>
    </w:rPr>
  </w:style>
  <w:style w:type="character" w:customStyle="1" w:styleId="Char6">
    <w:name w:val="宏文本 Char"/>
    <w:link w:val="af0"/>
    <w:rsid w:val="00A82664"/>
    <w:rPr>
      <w:rFonts w:ascii="Arial Narrow" w:eastAsia="PMingLiU" w:hAnsi="Arial Narrow"/>
      <w:lang w:eastAsia="zh-TW"/>
    </w:rPr>
  </w:style>
  <w:style w:type="character" w:customStyle="1" w:styleId="Char10">
    <w:name w:val="页眉 Char1"/>
    <w:aliases w:val="headerU Char1"/>
    <w:rsid w:val="00A82664"/>
    <w:rPr>
      <w:sz w:val="18"/>
      <w:szCs w:val="18"/>
    </w:rPr>
  </w:style>
  <w:style w:type="character" w:customStyle="1" w:styleId="Char7">
    <w:name w:val="标题 Char"/>
    <w:link w:val="af1"/>
    <w:rsid w:val="00A82664"/>
    <w:rPr>
      <w:rFonts w:ascii="Arial" w:eastAsia="黑体" w:hAnsi="Arial" w:cs="Arial"/>
      <w:b/>
      <w:bCs/>
      <w:shadow/>
      <w:kern w:val="28"/>
      <w:sz w:val="56"/>
      <w:szCs w:val="32"/>
    </w:rPr>
  </w:style>
  <w:style w:type="character" w:customStyle="1" w:styleId="2Char2">
    <w:name w:val="正文文本 2 Char"/>
    <w:link w:val="21"/>
    <w:rsid w:val="00A82664"/>
    <w:rPr>
      <w:spacing w:val="24"/>
      <w:lang w:bidi="he-IL"/>
    </w:rPr>
  </w:style>
  <w:style w:type="character" w:customStyle="1" w:styleId="3Char1">
    <w:name w:val="正文文本缩进 3 Char"/>
    <w:link w:val="31"/>
    <w:rsid w:val="00A82664"/>
    <w:rPr>
      <w:szCs w:val="24"/>
    </w:rPr>
  </w:style>
  <w:style w:type="character" w:customStyle="1" w:styleId="3Char10">
    <w:name w:val="标题 3 Char1"/>
    <w:aliases w:val="H3 Char1,h3 Char1,3rd level Char1,Level 3 Head Char1,l3 Char1,CT Char1,Heading 3 - old Char1,ISO2 Char1,L3 Char1,sect1.2.3 Char1,sect1.2.31 Char1,sect1.2.32 Char1,sect1.2.311 Char1,sect1.2.33 Char1,sect1.2.312 Char1,3 Char1,sl3 Char1,bh Char"/>
    <w:rsid w:val="00A82664"/>
    <w:rPr>
      <w:b/>
      <w:bCs/>
      <w:sz w:val="32"/>
      <w:szCs w:val="32"/>
    </w:rPr>
  </w:style>
  <w:style w:type="character" w:customStyle="1" w:styleId="Char8">
    <w:name w:val="文档结构图 Char"/>
    <w:link w:val="af2"/>
    <w:rsid w:val="00A82664"/>
    <w:rPr>
      <w:rFonts w:ascii="宋体"/>
      <w:szCs w:val="24"/>
      <w:shd w:val="clear" w:color="auto" w:fill="000080"/>
    </w:rPr>
  </w:style>
  <w:style w:type="paragraph" w:styleId="31">
    <w:name w:val="Body Text Indent 3"/>
    <w:basedOn w:val="a"/>
    <w:link w:val="3Char1"/>
    <w:rsid w:val="00A82664"/>
    <w:pPr>
      <w:ind w:leftChars="720" w:left="1440"/>
    </w:pPr>
    <w:rPr>
      <w:rFonts w:asciiTheme="minorHAnsi" w:eastAsiaTheme="minorEastAsia" w:hAnsiTheme="minorHAnsi" w:cstheme="minorBidi"/>
      <w:kern w:val="2"/>
    </w:rPr>
  </w:style>
  <w:style w:type="character" w:customStyle="1" w:styleId="3Char11">
    <w:name w:val="正文文本缩进 3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6"/>
      <w:szCs w:val="16"/>
    </w:rPr>
  </w:style>
  <w:style w:type="paragraph" w:styleId="af0">
    <w:name w:val="macro"/>
    <w:link w:val="Char6"/>
    <w:rsid w:val="00A826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PMingLiU" w:hAnsi="Arial Narrow"/>
      <w:lang w:eastAsia="zh-TW"/>
    </w:rPr>
  </w:style>
  <w:style w:type="character" w:customStyle="1" w:styleId="Char11">
    <w:name w:val="宏文本 Char1"/>
    <w:basedOn w:val="a2"/>
    <w:uiPriority w:val="99"/>
    <w:semiHidden/>
    <w:rsid w:val="00A82664"/>
    <w:rPr>
      <w:rFonts w:ascii="Courier New" w:eastAsia="宋体" w:hAnsi="Courier New" w:cs="Courier New"/>
      <w:kern w:val="0"/>
      <w:sz w:val="24"/>
      <w:szCs w:val="24"/>
    </w:rPr>
  </w:style>
  <w:style w:type="paragraph" w:styleId="80">
    <w:name w:val="toc 8"/>
    <w:basedOn w:val="a"/>
    <w:next w:val="a"/>
    <w:rsid w:val="00A82664"/>
    <w:pPr>
      <w:ind w:left="1400"/>
    </w:pPr>
  </w:style>
  <w:style w:type="paragraph" w:styleId="22">
    <w:name w:val="List 2"/>
    <w:basedOn w:val="af3"/>
    <w:rsid w:val="00A82664"/>
    <w:pPr>
      <w:spacing w:after="220" w:line="220" w:lineRule="atLeast"/>
      <w:ind w:left="1560" w:right="-360" w:firstLineChars="0" w:hanging="360"/>
    </w:pPr>
    <w:rPr>
      <w:sz w:val="18"/>
      <w:szCs w:val="20"/>
      <w:lang w:bidi="he-IL"/>
    </w:rPr>
  </w:style>
  <w:style w:type="paragraph" w:styleId="af">
    <w:name w:val="Body Text Indent"/>
    <w:basedOn w:val="a"/>
    <w:link w:val="Char5"/>
    <w:rsid w:val="00A82664"/>
    <w:pPr>
      <w:pBdr>
        <w:top w:val="single" w:sz="8" w:space="1" w:color="auto"/>
      </w:pBdr>
      <w:ind w:left="1440"/>
    </w:pPr>
    <w:rPr>
      <w:rFonts w:asciiTheme="minorHAnsi" w:eastAsiaTheme="minorEastAsia" w:hAnsiTheme="minorHAnsi" w:cstheme="minorBidi"/>
      <w:kern w:val="2"/>
    </w:rPr>
  </w:style>
  <w:style w:type="character" w:customStyle="1" w:styleId="Char12">
    <w:name w:val="正文文本缩进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4">
    <w:name w:val="table of figures"/>
    <w:basedOn w:val="a"/>
    <w:next w:val="a"/>
    <w:rsid w:val="00A82664"/>
    <w:pPr>
      <w:widowControl w:val="0"/>
      <w:ind w:left="480" w:hanging="480"/>
      <w:jc w:val="center"/>
    </w:pPr>
    <w:rPr>
      <w:rFonts w:ascii="PMingLiU" w:eastAsia="PMingLiU" w:hAnsi="PMingLiU"/>
      <w:smallCaps/>
      <w:kern w:val="2"/>
    </w:rPr>
  </w:style>
  <w:style w:type="paragraph" w:styleId="21">
    <w:name w:val="Body Text 2"/>
    <w:basedOn w:val="a"/>
    <w:link w:val="2Char2"/>
    <w:rsid w:val="00A82664"/>
    <w:pPr>
      <w:tabs>
        <w:tab w:val="left" w:pos="2880"/>
      </w:tabs>
      <w:spacing w:line="400" w:lineRule="exact"/>
      <w:ind w:right="-357"/>
    </w:pPr>
    <w:rPr>
      <w:rFonts w:asciiTheme="minorHAnsi" w:eastAsiaTheme="minorEastAsia" w:hAnsiTheme="minorHAnsi" w:cstheme="minorBidi"/>
      <w:spacing w:val="24"/>
      <w:kern w:val="2"/>
      <w:szCs w:val="22"/>
      <w:lang w:bidi="he-IL"/>
    </w:rPr>
  </w:style>
  <w:style w:type="character" w:customStyle="1" w:styleId="2Char10">
    <w:name w:val="正文文本 2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41">
    <w:name w:val="toc 4"/>
    <w:basedOn w:val="a"/>
    <w:next w:val="a"/>
    <w:rsid w:val="00A82664"/>
    <w:pPr>
      <w:tabs>
        <w:tab w:val="left" w:pos="1605"/>
        <w:tab w:val="right" w:leader="dot" w:pos="9628"/>
      </w:tabs>
      <w:ind w:left="600"/>
    </w:pPr>
  </w:style>
  <w:style w:type="paragraph" w:styleId="90">
    <w:name w:val="toc 9"/>
    <w:basedOn w:val="a"/>
    <w:next w:val="a"/>
    <w:rsid w:val="00A82664"/>
    <w:pPr>
      <w:ind w:left="1600"/>
    </w:pPr>
  </w:style>
  <w:style w:type="paragraph" w:styleId="10">
    <w:name w:val="index 1"/>
    <w:basedOn w:val="a"/>
    <w:next w:val="a"/>
    <w:rsid w:val="00A82664"/>
    <w:pPr>
      <w:widowControl w:val="0"/>
      <w:spacing w:line="360" w:lineRule="auto"/>
      <w:jc w:val="both"/>
    </w:pPr>
    <w:rPr>
      <w:kern w:val="2"/>
      <w:szCs w:val="20"/>
    </w:rPr>
  </w:style>
  <w:style w:type="paragraph" w:styleId="20">
    <w:name w:val="Body Text Indent 2"/>
    <w:basedOn w:val="a"/>
    <w:link w:val="2Char0"/>
    <w:rsid w:val="00A82664"/>
    <w:pPr>
      <w:ind w:left="1440" w:firstLine="720"/>
    </w:pPr>
    <w:rPr>
      <w:rFonts w:asciiTheme="minorHAnsi" w:eastAsiaTheme="minorEastAsia" w:hAnsiTheme="minorHAnsi" w:cstheme="minorBidi"/>
      <w:kern w:val="2"/>
    </w:rPr>
  </w:style>
  <w:style w:type="character" w:customStyle="1" w:styleId="2Char11">
    <w:name w:val="正文文本缩进 2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1">
    <w:name w:val="Title"/>
    <w:basedOn w:val="a"/>
    <w:next w:val="a"/>
    <w:link w:val="Char7"/>
    <w:qFormat/>
    <w:rsid w:val="00A82664"/>
    <w:pPr>
      <w:spacing w:before="240" w:after="60"/>
      <w:ind w:left="2121" w:right="1701" w:hanging="420"/>
      <w:outlineLvl w:val="0"/>
    </w:pPr>
    <w:rPr>
      <w:rFonts w:ascii="Arial" w:eastAsia="黑体" w:hAnsi="Arial" w:cs="Arial"/>
      <w:b/>
      <w:bCs/>
      <w:shadow/>
      <w:kern w:val="28"/>
      <w:sz w:val="56"/>
      <w:szCs w:val="32"/>
    </w:rPr>
  </w:style>
  <w:style w:type="character" w:customStyle="1" w:styleId="Char13">
    <w:name w:val="标题 Char1"/>
    <w:basedOn w:val="a2"/>
    <w:uiPriority w:val="10"/>
    <w:rsid w:val="00A82664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a0">
    <w:name w:val="基准标题"/>
    <w:basedOn w:val="a1"/>
    <w:next w:val="a1"/>
    <w:rsid w:val="00A82664"/>
    <w:pPr>
      <w:widowControl/>
      <w:ind w:leftChars="270" w:left="54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styleId="a1">
    <w:name w:val="Body Text"/>
    <w:basedOn w:val="a"/>
    <w:link w:val="Char2"/>
    <w:rsid w:val="00A82664"/>
    <w:pPr>
      <w:widowControl w:val="0"/>
      <w:jc w:val="both"/>
    </w:pPr>
    <w:rPr>
      <w:rFonts w:ascii="宋体" w:eastAsiaTheme="minorEastAsia" w:hAnsi="宋体" w:cstheme="minorBidi"/>
      <w:kern w:val="2"/>
      <w:sz w:val="18"/>
    </w:rPr>
  </w:style>
  <w:style w:type="character" w:customStyle="1" w:styleId="Char14">
    <w:name w:val="正文文本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af2">
    <w:name w:val="Document Map"/>
    <w:basedOn w:val="a"/>
    <w:link w:val="Char8"/>
    <w:rsid w:val="00A82664"/>
    <w:pPr>
      <w:shd w:val="clear" w:color="auto" w:fill="000080"/>
    </w:pPr>
    <w:rPr>
      <w:rFonts w:ascii="宋体" w:eastAsiaTheme="minorEastAsia" w:hAnsiTheme="minorHAnsi" w:cstheme="minorBidi"/>
      <w:kern w:val="2"/>
      <w:shd w:val="clear" w:color="auto" w:fill="000080"/>
    </w:rPr>
  </w:style>
  <w:style w:type="character" w:customStyle="1" w:styleId="Char15">
    <w:name w:val="文档结构图 Char1"/>
    <w:basedOn w:val="a2"/>
    <w:uiPriority w:val="99"/>
    <w:semiHidden/>
    <w:rsid w:val="00A82664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Block Text"/>
    <w:basedOn w:val="a"/>
    <w:rsid w:val="00A82664"/>
    <w:pPr>
      <w:widowControl w:val="0"/>
      <w:spacing w:line="460" w:lineRule="atLeast"/>
      <w:ind w:leftChars="1050" w:left="2520" w:right="284"/>
    </w:pPr>
    <w:rPr>
      <w:rFonts w:ascii="Arial" w:eastAsia="華康中黑體" w:hAnsi="Arial"/>
      <w:kern w:val="2"/>
      <w:lang w:eastAsia="zh-TW"/>
    </w:rPr>
  </w:style>
  <w:style w:type="paragraph" w:styleId="70">
    <w:name w:val="toc 7"/>
    <w:basedOn w:val="a"/>
    <w:next w:val="a"/>
    <w:rsid w:val="00A82664"/>
    <w:pPr>
      <w:ind w:left="1200"/>
    </w:pPr>
  </w:style>
  <w:style w:type="paragraph" w:styleId="23">
    <w:name w:val="toc 2"/>
    <w:basedOn w:val="a"/>
    <w:next w:val="a"/>
    <w:uiPriority w:val="39"/>
    <w:rsid w:val="00A82664"/>
    <w:pPr>
      <w:spacing w:before="120"/>
      <w:ind w:left="200"/>
    </w:pPr>
    <w:rPr>
      <w:b/>
      <w:bCs/>
      <w:szCs w:val="26"/>
    </w:rPr>
  </w:style>
  <w:style w:type="paragraph" w:styleId="af3">
    <w:name w:val="List"/>
    <w:basedOn w:val="a"/>
    <w:rsid w:val="00A82664"/>
    <w:pPr>
      <w:ind w:left="200" w:hangingChars="200" w:hanging="200"/>
    </w:pPr>
  </w:style>
  <w:style w:type="paragraph" w:styleId="50">
    <w:name w:val="toc 5"/>
    <w:basedOn w:val="a"/>
    <w:next w:val="a"/>
    <w:rsid w:val="00A82664"/>
    <w:pPr>
      <w:ind w:left="800"/>
    </w:pPr>
  </w:style>
  <w:style w:type="paragraph" w:styleId="ae">
    <w:name w:val="annotation text"/>
    <w:basedOn w:val="a"/>
    <w:link w:val="Char4"/>
    <w:rsid w:val="00A8266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16">
    <w:name w:val="批注文字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Cs w:val="24"/>
    </w:rPr>
  </w:style>
  <w:style w:type="paragraph" w:styleId="32">
    <w:name w:val="toc 3"/>
    <w:basedOn w:val="a"/>
    <w:next w:val="a"/>
    <w:rsid w:val="00A82664"/>
    <w:pPr>
      <w:ind w:left="400"/>
    </w:pPr>
  </w:style>
  <w:style w:type="paragraph" w:styleId="11">
    <w:name w:val="toc 1"/>
    <w:basedOn w:val="a"/>
    <w:next w:val="a"/>
    <w:uiPriority w:val="39"/>
    <w:rsid w:val="00A82664"/>
    <w:pPr>
      <w:spacing w:before="120"/>
    </w:pPr>
    <w:rPr>
      <w:rFonts w:ascii="Arial" w:hAnsi="Arial"/>
      <w:b/>
      <w:bCs/>
      <w:iCs/>
      <w:szCs w:val="28"/>
    </w:rPr>
  </w:style>
  <w:style w:type="paragraph" w:styleId="60">
    <w:name w:val="toc 6"/>
    <w:basedOn w:val="a"/>
    <w:next w:val="a"/>
    <w:rsid w:val="00A82664"/>
    <w:pPr>
      <w:ind w:left="1000"/>
    </w:pPr>
  </w:style>
  <w:style w:type="paragraph" w:styleId="af6">
    <w:name w:val="caption"/>
    <w:basedOn w:val="af7"/>
    <w:next w:val="a1"/>
    <w:qFormat/>
    <w:rsid w:val="00A82664"/>
    <w:pPr>
      <w:spacing w:before="60" w:line="200" w:lineRule="atLeast"/>
      <w:ind w:left="1920" w:hanging="120"/>
    </w:pPr>
    <w:rPr>
      <w:i/>
      <w:spacing w:val="5"/>
      <w:sz w:val="20"/>
    </w:rPr>
  </w:style>
  <w:style w:type="paragraph" w:styleId="ad">
    <w:name w:val="Balloon Text"/>
    <w:basedOn w:val="a"/>
    <w:link w:val="Char3"/>
    <w:rsid w:val="00A8266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7">
    <w:name w:val="批注框文本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8"/>
      <w:szCs w:val="18"/>
    </w:rPr>
  </w:style>
  <w:style w:type="paragraph" w:styleId="af8">
    <w:name w:val="List Number"/>
    <w:basedOn w:val="af3"/>
    <w:rsid w:val="00A82664"/>
    <w:pPr>
      <w:spacing w:after="240" w:line="240" w:lineRule="atLeast"/>
      <w:ind w:left="1440" w:firstLineChars="0" w:firstLine="0"/>
      <w:jc w:val="both"/>
    </w:pPr>
    <w:rPr>
      <w:rFonts w:ascii="Arial" w:hAnsi="Arial"/>
      <w:spacing w:val="-5"/>
      <w:szCs w:val="20"/>
    </w:rPr>
  </w:style>
  <w:style w:type="paragraph" w:styleId="af9">
    <w:name w:val="List Bullet"/>
    <w:basedOn w:val="af3"/>
    <w:rsid w:val="00A82664"/>
    <w:pPr>
      <w:tabs>
        <w:tab w:val="left" w:pos="780"/>
      </w:tabs>
      <w:spacing w:after="240" w:line="240" w:lineRule="atLeast"/>
      <w:ind w:left="780" w:right="720" w:firstLineChars="0" w:firstLine="0"/>
      <w:jc w:val="both"/>
    </w:pPr>
    <w:rPr>
      <w:rFonts w:ascii="Arial" w:hAnsi="Arial" w:cs="Arial"/>
      <w:b/>
      <w:bCs/>
      <w:iCs/>
      <w:szCs w:val="28"/>
    </w:rPr>
  </w:style>
  <w:style w:type="paragraph" w:styleId="afa">
    <w:name w:val="Normal (Web)"/>
    <w:basedOn w:val="a"/>
    <w:rsid w:val="00A8266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30">
    <w:name w:val="Body Text 3"/>
    <w:basedOn w:val="a"/>
    <w:link w:val="3Char0"/>
    <w:rsid w:val="00A82664"/>
    <w:rPr>
      <w:rFonts w:ascii="Arial" w:eastAsiaTheme="minorEastAsia" w:hAnsi="Arial" w:cs="Arial"/>
      <w:b/>
      <w:bCs/>
      <w:kern w:val="2"/>
      <w:szCs w:val="18"/>
    </w:rPr>
  </w:style>
  <w:style w:type="character" w:customStyle="1" w:styleId="3Char12">
    <w:name w:val="正文文本 3 Char1"/>
    <w:basedOn w:val="a2"/>
    <w:uiPriority w:val="99"/>
    <w:semiHidden/>
    <w:rsid w:val="00A82664"/>
    <w:rPr>
      <w:rFonts w:ascii="Times New Roman" w:eastAsia="宋体" w:hAnsi="Times New Roman" w:cs="Times New Roman"/>
      <w:kern w:val="0"/>
      <w:sz w:val="16"/>
      <w:szCs w:val="16"/>
    </w:rPr>
  </w:style>
  <w:style w:type="paragraph" w:customStyle="1" w:styleId="51">
    <w:name w:val="标题5"/>
    <w:basedOn w:val="a"/>
    <w:rsid w:val="00A82664"/>
    <w:pPr>
      <w:widowControl w:val="0"/>
      <w:tabs>
        <w:tab w:val="left" w:pos="360"/>
      </w:tabs>
      <w:ind w:firstLine="357"/>
      <w:jc w:val="both"/>
    </w:pPr>
    <w:rPr>
      <w:kern w:val="2"/>
      <w:sz w:val="28"/>
      <w:szCs w:val="20"/>
    </w:rPr>
  </w:style>
  <w:style w:type="paragraph" w:customStyle="1" w:styleId="40">
    <w:name w:val="正文文字缩进4"/>
    <w:basedOn w:val="af"/>
    <w:link w:val="4CharChar"/>
    <w:rsid w:val="00A82664"/>
    <w:pPr>
      <w:pBdr>
        <w:top w:val="none" w:sz="0" w:space="0" w:color="auto"/>
      </w:pBdr>
    </w:pPr>
  </w:style>
  <w:style w:type="paragraph" w:customStyle="1" w:styleId="12">
    <w:name w:val="1"/>
    <w:basedOn w:val="a"/>
    <w:rsid w:val="00A82664"/>
    <w:pPr>
      <w:widowControl w:val="0"/>
      <w:tabs>
        <w:tab w:val="left" w:pos="360"/>
      </w:tabs>
      <w:ind w:left="900" w:hanging="480"/>
      <w:jc w:val="both"/>
    </w:pPr>
    <w:rPr>
      <w:rFonts w:ascii="宋体" w:hAnsi="宋体"/>
      <w:sz w:val="28"/>
    </w:rPr>
  </w:style>
  <w:style w:type="paragraph" w:customStyle="1" w:styleId="af7">
    <w:name w:val="图片"/>
    <w:basedOn w:val="a"/>
    <w:next w:val="af6"/>
    <w:rsid w:val="00A82664"/>
    <w:pPr>
      <w:keepNext/>
      <w:spacing w:after="240"/>
      <w:ind w:firstLine="357"/>
    </w:pPr>
    <w:rPr>
      <w:rFonts w:ascii="Garamond" w:hAnsi="Garamond"/>
      <w:szCs w:val="20"/>
    </w:rPr>
  </w:style>
  <w:style w:type="paragraph" w:styleId="afb">
    <w:name w:val="Normal Indent"/>
    <w:basedOn w:val="a"/>
    <w:rsid w:val="00A82664"/>
    <w:pPr>
      <w:tabs>
        <w:tab w:val="left" w:pos="1260"/>
      </w:tabs>
      <w:spacing w:line="360" w:lineRule="exact"/>
      <w:ind w:left="428" w:right="28"/>
    </w:pPr>
    <w:rPr>
      <w:rFonts w:ascii="宋体" w:hAnsi="宋体"/>
      <w:color w:val="000000"/>
      <w:szCs w:val="18"/>
      <w:lang w:bidi="he-IL"/>
    </w:rPr>
  </w:style>
  <w:style w:type="paragraph" w:customStyle="1" w:styleId="BulletsL3">
    <w:name w:val="Bullets L3"/>
    <w:basedOn w:val="a"/>
    <w:rsid w:val="00A82664"/>
    <w:pPr>
      <w:tabs>
        <w:tab w:val="left" w:pos="1418"/>
      </w:tabs>
      <w:overflowPunct w:val="0"/>
      <w:autoSpaceDE w:val="0"/>
      <w:autoSpaceDN w:val="0"/>
      <w:adjustRightInd w:val="0"/>
      <w:spacing w:after="240" w:line="360" w:lineRule="auto"/>
      <w:ind w:left="1418" w:hanging="420"/>
      <w:jc w:val="both"/>
      <w:textAlignment w:val="baseline"/>
    </w:pPr>
    <w:rPr>
      <w:rFonts w:ascii="Arial Narrow" w:eastAsia="楷体_GB2312" w:hAnsi="Arial Narrow"/>
      <w:snapToGrid w:val="0"/>
      <w:spacing w:val="10"/>
      <w:szCs w:val="20"/>
      <w:lang w:val="en-GB"/>
    </w:rPr>
  </w:style>
  <w:style w:type="paragraph" w:customStyle="1" w:styleId="TitleBar">
    <w:name w:val="Title Bar"/>
    <w:basedOn w:val="a"/>
    <w:next w:val="a"/>
    <w:rsid w:val="00A82664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00"/>
      <w:ind w:left="1701" w:right="1701"/>
      <w:textAlignment w:val="baseline"/>
    </w:pPr>
    <w:rPr>
      <w:rFonts w:ascii="Book Antiqua" w:hAnsi="Book Antiqua"/>
      <w:sz w:val="52"/>
      <w:szCs w:val="20"/>
    </w:rPr>
  </w:style>
  <w:style w:type="paragraph" w:customStyle="1" w:styleId="afc">
    <w:name w:val="图"/>
    <w:basedOn w:val="a"/>
    <w:next w:val="a"/>
    <w:rsid w:val="00A82664"/>
    <w:pPr>
      <w:widowControl w:val="0"/>
      <w:jc w:val="center"/>
    </w:pPr>
    <w:rPr>
      <w:rFonts w:ascii="Courier New" w:eastAsia="DFKai-SB" w:hAnsi="Courier New"/>
      <w:kern w:val="2"/>
      <w:szCs w:val="20"/>
      <w:lang w:eastAsia="zh-TW"/>
    </w:rPr>
  </w:style>
  <w:style w:type="paragraph" w:customStyle="1" w:styleId="tabletext">
    <w:name w:val="table text"/>
    <w:basedOn w:val="a"/>
    <w:rsid w:val="00A82664"/>
    <w:pPr>
      <w:widowControl w:val="0"/>
      <w:spacing w:before="60" w:after="60"/>
    </w:pPr>
    <w:rPr>
      <w:rFonts w:ascii="Arial" w:hAnsi="Arial"/>
      <w:szCs w:val="20"/>
      <w:lang w:eastAsia="en-US"/>
    </w:rPr>
  </w:style>
  <w:style w:type="paragraph" w:customStyle="1" w:styleId="afd">
    <w:name w:val="段落"/>
    <w:basedOn w:val="a"/>
    <w:rsid w:val="00A82664"/>
    <w:pPr>
      <w:tabs>
        <w:tab w:val="left" w:pos="2485"/>
        <w:tab w:val="left" w:pos="5520"/>
      </w:tabs>
      <w:spacing w:line="400" w:lineRule="exact"/>
      <w:jc w:val="both"/>
    </w:pPr>
    <w:rPr>
      <w:rFonts w:ascii="宋体" w:hAnsi="宋体"/>
      <w:szCs w:val="20"/>
      <w:lang w:bidi="he-IL"/>
    </w:rPr>
  </w:style>
  <w:style w:type="paragraph" w:customStyle="1" w:styleId="TitleText">
    <w:name w:val="Title Text"/>
    <w:basedOn w:val="af1"/>
    <w:next w:val="a"/>
    <w:rsid w:val="00A82664"/>
    <w:pPr>
      <w:outlineLvl w:val="9"/>
    </w:pPr>
  </w:style>
  <w:style w:type="paragraph" w:customStyle="1" w:styleId="24">
    <w:name w:val="標2條例"/>
    <w:basedOn w:val="25"/>
    <w:rsid w:val="00A82664"/>
    <w:pPr>
      <w:tabs>
        <w:tab w:val="left" w:pos="898"/>
      </w:tabs>
      <w:ind w:leftChars="0" w:left="898" w:firstLineChars="0" w:hanging="360"/>
    </w:pPr>
  </w:style>
  <w:style w:type="paragraph" w:customStyle="1" w:styleId="titlebar1">
    <w:name w:val="title bar 1"/>
    <w:basedOn w:val="a"/>
    <w:next w:val="a"/>
    <w:rsid w:val="00A82664"/>
    <w:pPr>
      <w:pBdr>
        <w:top w:val="single" w:sz="48" w:space="1" w:color="auto"/>
      </w:pBdr>
      <w:ind w:right="7938"/>
    </w:pPr>
    <w:rPr>
      <w:rFonts w:ascii="Book Antiqua" w:hAnsi="Book Antiqua"/>
      <w:sz w:val="8"/>
    </w:rPr>
  </w:style>
  <w:style w:type="paragraph" w:customStyle="1" w:styleId="TableText0">
    <w:name w:val="Table Text"/>
    <w:basedOn w:val="a"/>
    <w:rsid w:val="00A82664"/>
    <w:pPr>
      <w:keepLines/>
      <w:widowControl w:val="0"/>
    </w:pPr>
    <w:rPr>
      <w:rFonts w:eastAsia="Times New Roman"/>
      <w:szCs w:val="20"/>
      <w:lang w:eastAsia="en-US"/>
    </w:rPr>
  </w:style>
  <w:style w:type="paragraph" w:customStyle="1" w:styleId="25">
    <w:name w:val="標2內文"/>
    <w:basedOn w:val="a"/>
    <w:rsid w:val="00A82664"/>
    <w:pPr>
      <w:widowControl w:val="0"/>
      <w:spacing w:beforeLines="50" w:before="156" w:afterLines="50" w:after="156"/>
      <w:ind w:leftChars="-8" w:left="-19" w:firstLineChars="232" w:firstLine="557"/>
      <w:jc w:val="both"/>
    </w:pPr>
    <w:rPr>
      <w:rFonts w:eastAsia="PMingLiU"/>
      <w:kern w:val="2"/>
    </w:rPr>
  </w:style>
  <w:style w:type="paragraph" w:customStyle="1" w:styleId="Bullet">
    <w:name w:val="Bullet"/>
    <w:basedOn w:val="a"/>
    <w:rsid w:val="00A82664"/>
    <w:pPr>
      <w:widowControl w:val="0"/>
      <w:tabs>
        <w:tab w:val="left" w:pos="540"/>
      </w:tabs>
      <w:ind w:left="540" w:hanging="420"/>
      <w:jc w:val="both"/>
    </w:pPr>
    <w:rPr>
      <w:kern w:val="2"/>
    </w:rPr>
  </w:style>
  <w:style w:type="paragraph" w:customStyle="1" w:styleId="articlecontent">
    <w:name w:val="articlecontent"/>
    <w:basedOn w:val="a"/>
    <w:rsid w:val="00A82664"/>
    <w:pPr>
      <w:spacing w:before="100" w:beforeAutospacing="1" w:after="100" w:afterAutospacing="1" w:line="270" w:lineRule="atLeast"/>
    </w:pPr>
    <w:rPr>
      <w:rFonts w:ascii="Tahoma" w:hAnsi="Tahoma" w:cs="Tahoma"/>
      <w:color w:val="000000"/>
      <w:spacing w:val="-3"/>
      <w:sz w:val="18"/>
      <w:szCs w:val="18"/>
    </w:rPr>
  </w:style>
  <w:style w:type="paragraph" w:customStyle="1" w:styleId="42">
    <w:name w:val="標4條例"/>
    <w:basedOn w:val="a"/>
    <w:rsid w:val="00A82664"/>
    <w:pPr>
      <w:widowControl w:val="0"/>
      <w:tabs>
        <w:tab w:val="left" w:pos="1018"/>
      </w:tabs>
      <w:spacing w:beforeLines="25" w:before="78" w:afterLines="25" w:after="78"/>
      <w:ind w:left="1018" w:hanging="480"/>
      <w:jc w:val="both"/>
    </w:pPr>
    <w:rPr>
      <w:rFonts w:eastAsia="PMingLiU"/>
      <w:kern w:val="2"/>
      <w:szCs w:val="18"/>
    </w:rPr>
  </w:style>
  <w:style w:type="paragraph" w:customStyle="1" w:styleId="NormalIndental">
    <w:name w:val="Normal Indental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firstLineChars="200" w:firstLine="520"/>
      <w:jc w:val="both"/>
      <w:textAlignment w:val="baseline"/>
    </w:pPr>
    <w:rPr>
      <w:rFonts w:ascii="Arial Narrow" w:eastAsia="楷体_GB2312" w:hAnsi="Arial Narrow"/>
      <w:spacing w:val="10"/>
      <w:szCs w:val="20"/>
    </w:rPr>
  </w:style>
  <w:style w:type="paragraph" w:customStyle="1" w:styleId="afe">
    <w:name w:val="圖"/>
    <w:basedOn w:val="a"/>
    <w:rsid w:val="00A82664"/>
    <w:pPr>
      <w:widowControl w:val="0"/>
      <w:jc w:val="center"/>
    </w:pPr>
    <w:rPr>
      <w:rFonts w:eastAsia="DFKai-SB"/>
      <w:kern w:val="2"/>
      <w:szCs w:val="20"/>
      <w:lang w:eastAsia="zh-TW"/>
    </w:rPr>
  </w:style>
  <w:style w:type="paragraph" w:customStyle="1" w:styleId="defaultparagraphfontChar">
    <w:name w:val="default paragraph font Char"/>
    <w:basedOn w:val="a"/>
    <w:rsid w:val="00A82664"/>
    <w:pPr>
      <w:widowControl w:val="0"/>
      <w:jc w:val="both"/>
    </w:pPr>
    <w:rPr>
      <w:rFonts w:ascii="Tahoma" w:hAnsi="Tahoma"/>
      <w:kern w:val="2"/>
    </w:rPr>
  </w:style>
  <w:style w:type="paragraph" w:customStyle="1" w:styleId="220">
    <w:name w:val="標2條例2"/>
    <w:basedOn w:val="24"/>
    <w:rsid w:val="00A82664"/>
    <w:pPr>
      <w:tabs>
        <w:tab w:val="clear" w:pos="898"/>
        <w:tab w:val="left" w:pos="1018"/>
      </w:tabs>
      <w:ind w:left="1018" w:hanging="480"/>
    </w:pPr>
  </w:style>
  <w:style w:type="paragraph" w:customStyle="1" w:styleId="font7">
    <w:name w:val="font7"/>
    <w:basedOn w:val="a"/>
    <w:rsid w:val="00A82664"/>
    <w:pPr>
      <w:spacing w:before="100" w:beforeAutospacing="1" w:after="100" w:afterAutospacing="1"/>
    </w:pPr>
    <w:rPr>
      <w:rFonts w:eastAsia="Arial Unicode MS"/>
      <w:szCs w:val="21"/>
    </w:rPr>
  </w:style>
  <w:style w:type="paragraph" w:customStyle="1" w:styleId="articleptitle">
    <w:name w:val="articleptitle"/>
    <w:basedOn w:val="a"/>
    <w:rsid w:val="00A82664"/>
    <w:pPr>
      <w:shd w:val="clear" w:color="auto" w:fill="E8E8E8"/>
      <w:spacing w:before="100" w:beforeAutospacing="1" w:after="100" w:afterAutospacing="1"/>
      <w:ind w:firstLine="390"/>
    </w:pPr>
    <w:rPr>
      <w:rFonts w:ascii="ΟGB2312" w:eastAsia="ΟGB2312" w:hAnsi="宋体" w:cs="宋体"/>
      <w:b/>
      <w:bCs/>
      <w:color w:val="000000"/>
      <w:szCs w:val="21"/>
    </w:rPr>
  </w:style>
  <w:style w:type="paragraph" w:customStyle="1" w:styleId="articleptitle2">
    <w:name w:val="articleptitle2"/>
    <w:basedOn w:val="a"/>
    <w:rsid w:val="00A82664"/>
    <w:pPr>
      <w:spacing w:before="100" w:beforeAutospacing="1" w:after="100" w:afterAutospacing="1"/>
    </w:pPr>
    <w:rPr>
      <w:rFonts w:ascii="ΟGB2312" w:eastAsia="ΟGB2312" w:hAnsi="宋体" w:cs="宋体"/>
      <w:b/>
      <w:bCs/>
      <w:color w:val="660099"/>
      <w:szCs w:val="21"/>
    </w:rPr>
  </w:style>
  <w:style w:type="paragraph" w:customStyle="1" w:styleId="articleptitle3">
    <w:name w:val="articleptitle3"/>
    <w:basedOn w:val="a"/>
    <w:rsid w:val="00A82664"/>
    <w:pPr>
      <w:spacing w:before="100" w:beforeAutospacing="1" w:after="100" w:afterAutospacing="1"/>
    </w:pPr>
    <w:rPr>
      <w:rFonts w:ascii="ΟGB2312" w:eastAsia="ΟGB2312" w:hAnsi="宋体" w:cs="宋体"/>
      <w:b/>
      <w:bCs/>
      <w:color w:val="000000"/>
      <w:sz w:val="18"/>
      <w:szCs w:val="18"/>
    </w:rPr>
  </w:style>
  <w:style w:type="paragraph" w:customStyle="1" w:styleId="Context">
    <w:name w:val="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firstLineChars="200" w:firstLine="520"/>
      <w:jc w:val="both"/>
      <w:textAlignment w:val="baseline"/>
    </w:pPr>
    <w:rPr>
      <w:rFonts w:ascii="楷体_GB2312" w:eastAsia="楷体_GB2312" w:hAnsi="宋体"/>
      <w:spacing w:val="10"/>
      <w:szCs w:val="20"/>
    </w:rPr>
  </w:style>
  <w:style w:type="paragraph" w:customStyle="1" w:styleId="BulletContext">
    <w:name w:val="Bullet 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ind w:leftChars="270" w:left="702"/>
      <w:jc w:val="both"/>
      <w:textAlignment w:val="baseline"/>
    </w:pPr>
    <w:rPr>
      <w:rFonts w:ascii="楷体_GB2312" w:eastAsia="楷体_GB2312" w:hAnsi="宋体" w:cs="Arial"/>
      <w:b/>
      <w:bCs/>
      <w:spacing w:val="10"/>
      <w:szCs w:val="20"/>
      <w:lang w:eastAsia="en-US"/>
    </w:rPr>
  </w:style>
  <w:style w:type="paragraph" w:customStyle="1" w:styleId="Bullet0">
    <w:name w:val="Bullet 0"/>
    <w:basedOn w:val="a"/>
    <w:rsid w:val="00A82664"/>
    <w:pPr>
      <w:tabs>
        <w:tab w:val="left" w:pos="820"/>
      </w:tabs>
      <w:spacing w:line="360" w:lineRule="auto"/>
      <w:ind w:left="820" w:hanging="420"/>
    </w:pPr>
    <w:rPr>
      <w:rFonts w:ascii="宋体" w:eastAsia="楷体_GB2312" w:hAnsi="宋体"/>
      <w:spacing w:val="10"/>
      <w:szCs w:val="20"/>
    </w:rPr>
  </w:style>
  <w:style w:type="paragraph" w:customStyle="1" w:styleId="PictureContext">
    <w:name w:val="Picture Context"/>
    <w:basedOn w:val="a"/>
    <w:rsid w:val="00A82664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楷体_GB2312" w:eastAsia="楷体_GB2312" w:hAnsi="宋体"/>
      <w:spacing w:val="10"/>
      <w:szCs w:val="21"/>
      <w:shd w:val="pct10" w:color="auto" w:fill="FFFFFF"/>
    </w:rPr>
  </w:style>
  <w:style w:type="paragraph" w:customStyle="1" w:styleId="CharCharCharCharCharCharCharCharCharCharChar1Char">
    <w:name w:val="Char Char Char Char Char Char Char Char Char Char Char1 Char"/>
    <w:basedOn w:val="a"/>
    <w:rsid w:val="00A82664"/>
    <w:pPr>
      <w:widowControl w:val="0"/>
      <w:jc w:val="both"/>
    </w:pPr>
    <w:rPr>
      <w:rFonts w:ascii="Tahoma" w:hAnsi="Tahoma"/>
      <w:kern w:val="2"/>
    </w:rPr>
  </w:style>
  <w:style w:type="paragraph" w:customStyle="1" w:styleId="MyStyle1">
    <w:name w:val="MyStyle1"/>
    <w:basedOn w:val="a"/>
    <w:rsid w:val="00A82664"/>
    <w:pPr>
      <w:widowControl w:val="0"/>
      <w:tabs>
        <w:tab w:val="left" w:pos="2500"/>
      </w:tabs>
      <w:ind w:left="2500" w:hanging="420"/>
      <w:jc w:val="both"/>
    </w:pPr>
    <w:rPr>
      <w:kern w:val="2"/>
      <w:szCs w:val="20"/>
    </w:rPr>
  </w:style>
  <w:style w:type="paragraph" w:customStyle="1" w:styleId="msolistparagraph0">
    <w:name w:val="msolistparagraph"/>
    <w:basedOn w:val="a"/>
    <w:rsid w:val="00A82664"/>
    <w:pPr>
      <w:ind w:firstLine="420"/>
      <w:jc w:val="both"/>
    </w:pPr>
    <w:rPr>
      <w:rFonts w:ascii="Calibri" w:hAnsi="Calibri" w:cs="宋体"/>
      <w:szCs w:val="21"/>
    </w:rPr>
  </w:style>
  <w:style w:type="paragraph" w:styleId="aff">
    <w:name w:val="List Paragraph"/>
    <w:basedOn w:val="a"/>
    <w:qFormat/>
    <w:rsid w:val="00A82664"/>
    <w:pPr>
      <w:ind w:firstLineChars="200" w:firstLine="420"/>
    </w:pPr>
  </w:style>
  <w:style w:type="paragraph" w:customStyle="1" w:styleId="xl25">
    <w:name w:val="xl25"/>
    <w:basedOn w:val="a"/>
    <w:rsid w:val="00A826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lang w:eastAsia="zh-TW"/>
    </w:rPr>
  </w:style>
  <w:style w:type="paragraph" w:styleId="aa">
    <w:name w:val="No Spacing"/>
    <w:link w:val="Char1"/>
    <w:qFormat/>
    <w:rsid w:val="00A82664"/>
    <w:rPr>
      <w:rFonts w:ascii="Calibri" w:hAnsi="Calibri"/>
      <w:sz w:val="22"/>
    </w:rPr>
  </w:style>
  <w:style w:type="paragraph" w:customStyle="1" w:styleId="13">
    <w:name w:val="标题1 正文"/>
    <w:basedOn w:val="a"/>
    <w:rsid w:val="00A82664"/>
    <w:pPr>
      <w:widowControl w:val="0"/>
      <w:adjustRightInd w:val="0"/>
      <w:spacing w:line="400" w:lineRule="exact"/>
      <w:ind w:left="431" w:right="227"/>
      <w:jc w:val="both"/>
    </w:pPr>
    <w:rPr>
      <w:kern w:val="2"/>
    </w:rPr>
  </w:style>
  <w:style w:type="paragraph" w:customStyle="1" w:styleId="TableHeading">
    <w:name w:val="Table Heading"/>
    <w:basedOn w:val="TableText0"/>
    <w:rsid w:val="00A82664"/>
  </w:style>
  <w:style w:type="paragraph" w:customStyle="1" w:styleId="Char1CharCharChar">
    <w:name w:val="Char1 Char Char Char"/>
    <w:basedOn w:val="a"/>
    <w:rsid w:val="00A82664"/>
    <w:pPr>
      <w:widowControl w:val="0"/>
      <w:spacing w:line="360" w:lineRule="auto"/>
      <w:jc w:val="both"/>
    </w:pPr>
    <w:rPr>
      <w:rFonts w:ascii="Tahoma" w:hAnsi="Tahoma"/>
      <w:kern w:val="2"/>
      <w:szCs w:val="20"/>
    </w:rPr>
  </w:style>
  <w:style w:type="paragraph" w:customStyle="1" w:styleId="point2">
    <w:name w:val="point 2"/>
    <w:basedOn w:val="a"/>
    <w:rsid w:val="00A82664"/>
    <w:pPr>
      <w:widowControl w:val="0"/>
      <w:tabs>
        <w:tab w:val="left" w:pos="240"/>
        <w:tab w:val="left" w:pos="780"/>
      </w:tabs>
      <w:spacing w:before="120" w:after="120" w:line="360" w:lineRule="auto"/>
      <w:jc w:val="both"/>
    </w:pPr>
    <w:rPr>
      <w:rFonts w:ascii="PMingLiU" w:eastAsia="PMingLiU"/>
      <w:b/>
      <w:sz w:val="24"/>
      <w:szCs w:val="20"/>
      <w:lang w:eastAsia="zh-TW"/>
    </w:rPr>
  </w:style>
  <w:style w:type="paragraph" w:styleId="TOC">
    <w:name w:val="TOC Heading"/>
    <w:basedOn w:val="1"/>
    <w:next w:val="a"/>
    <w:qFormat/>
    <w:rsid w:val="00A82664"/>
    <w:pPr>
      <w:keepLines/>
      <w:tabs>
        <w:tab w:val="left" w:pos="792"/>
      </w:tabs>
      <w:spacing w:before="480" w:after="0" w:line="276" w:lineRule="auto"/>
      <w:ind w:left="0" w:firstLine="0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ff0">
    <w:name w:val="一階圓點"/>
    <w:basedOn w:val="a"/>
    <w:next w:val="a"/>
    <w:rsid w:val="00A82664"/>
    <w:pPr>
      <w:widowControl w:val="0"/>
      <w:tabs>
        <w:tab w:val="left" w:pos="480"/>
        <w:tab w:val="left" w:pos="1036"/>
      </w:tabs>
      <w:spacing w:beforeLines="100" w:before="312" w:line="360" w:lineRule="auto"/>
      <w:ind w:left="482" w:hanging="482"/>
      <w:jc w:val="both"/>
      <w:outlineLvl w:val="2"/>
    </w:pPr>
    <w:rPr>
      <w:rFonts w:ascii="Verdana" w:eastAsia="PMingLiU" w:hAnsi="Verdana"/>
      <w:b/>
      <w:kern w:val="2"/>
      <w:sz w:val="22"/>
      <w:szCs w:val="22"/>
      <w:lang w:eastAsia="zh-TW"/>
    </w:rPr>
  </w:style>
  <w:style w:type="paragraph" w:customStyle="1" w:styleId="B--AA">
    <w:name w:val="B--AA"/>
    <w:basedOn w:val="a"/>
    <w:rsid w:val="00A82664"/>
    <w:pPr>
      <w:widowControl w:val="0"/>
      <w:spacing w:line="360" w:lineRule="auto"/>
      <w:ind w:left="1134"/>
      <w:jc w:val="both"/>
    </w:pPr>
    <w:rPr>
      <w:rFonts w:eastAsia="PMingLiU"/>
      <w:kern w:val="2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LEO;LEO</dc:creator>
  <cp:keywords/>
  <dc:description/>
  <cp:lastModifiedBy>LEO</cp:lastModifiedBy>
  <cp:revision>153</cp:revision>
  <dcterms:created xsi:type="dcterms:W3CDTF">2013-02-21T01:47:00Z</dcterms:created>
  <dcterms:modified xsi:type="dcterms:W3CDTF">2013-02-26T06:18:00Z</dcterms:modified>
</cp:coreProperties>
</file>